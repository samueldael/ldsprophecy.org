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782DE4" w14:textId="1F0F2F72" w:rsidR="00E82C20" w:rsidRDefault="00AC1EFA" w:rsidP="007D16C2">
      <w:pPr>
        <w:pStyle w:val="CalistoHeading"/>
      </w:pPr>
      <w:r>
        <w:t xml:space="preserve">The </w:t>
      </w:r>
      <w:r w:rsidR="00125B88">
        <w:t>Electoral College</w:t>
      </w:r>
    </w:p>
    <w:p w14:paraId="351C4659" w14:textId="0A388C8A" w:rsidR="00EF6FE5" w:rsidRDefault="00125B88" w:rsidP="00BE52F9">
      <w:pPr>
        <w:pStyle w:val="CalistoParagraph"/>
      </w:pPr>
      <w:r>
        <w:t>This page is being</w:t>
      </w:r>
      <w:bookmarkStart w:id="0" w:name="_GoBack"/>
      <w:bookmarkEnd w:id="0"/>
      <w:r>
        <w:t xml:space="preserve"> written</w:t>
      </w:r>
    </w:p>
    <w:sectPr w:rsidR="00EF6FE5" w:rsidSect="00E82C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9BE4F662">
      <w:start w:val="1"/>
      <w:numFmt w:val="bullet"/>
      <w:lvlText w:val="•"/>
      <w:lvlJc w:val="left"/>
      <w:pPr>
        <w:ind w:left="720" w:hanging="360"/>
      </w:pPr>
    </w:lvl>
    <w:lvl w:ilvl="1" w:tplc="A9FA8EAC">
      <w:numFmt w:val="decimal"/>
      <w:lvlText w:val=""/>
      <w:lvlJc w:val="left"/>
    </w:lvl>
    <w:lvl w:ilvl="2" w:tplc="F6781004">
      <w:numFmt w:val="decimal"/>
      <w:lvlText w:val=""/>
      <w:lvlJc w:val="left"/>
    </w:lvl>
    <w:lvl w:ilvl="3" w:tplc="C5FE260A">
      <w:numFmt w:val="decimal"/>
      <w:lvlText w:val=""/>
      <w:lvlJc w:val="left"/>
    </w:lvl>
    <w:lvl w:ilvl="4" w:tplc="92CADA0A">
      <w:numFmt w:val="decimal"/>
      <w:lvlText w:val=""/>
      <w:lvlJc w:val="left"/>
    </w:lvl>
    <w:lvl w:ilvl="5" w:tplc="6B82CFB4">
      <w:numFmt w:val="decimal"/>
      <w:lvlText w:val=""/>
      <w:lvlJc w:val="left"/>
    </w:lvl>
    <w:lvl w:ilvl="6" w:tplc="DB468568">
      <w:numFmt w:val="decimal"/>
      <w:lvlText w:val=""/>
      <w:lvlJc w:val="left"/>
    </w:lvl>
    <w:lvl w:ilvl="7" w:tplc="70F2863C">
      <w:numFmt w:val="decimal"/>
      <w:lvlText w:val=""/>
      <w:lvlJc w:val="left"/>
    </w:lvl>
    <w:lvl w:ilvl="8" w:tplc="47D40332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8C06699C">
      <w:start w:val="1"/>
      <w:numFmt w:val="bullet"/>
      <w:lvlText w:val="•"/>
      <w:lvlJc w:val="left"/>
      <w:pPr>
        <w:ind w:left="720" w:hanging="360"/>
      </w:pPr>
    </w:lvl>
    <w:lvl w:ilvl="1" w:tplc="F2AC43C6">
      <w:numFmt w:val="decimal"/>
      <w:lvlText w:val=""/>
      <w:lvlJc w:val="left"/>
    </w:lvl>
    <w:lvl w:ilvl="2" w:tplc="94E45E68">
      <w:numFmt w:val="decimal"/>
      <w:lvlText w:val=""/>
      <w:lvlJc w:val="left"/>
    </w:lvl>
    <w:lvl w:ilvl="3" w:tplc="43BACC7E">
      <w:numFmt w:val="decimal"/>
      <w:lvlText w:val=""/>
      <w:lvlJc w:val="left"/>
    </w:lvl>
    <w:lvl w:ilvl="4" w:tplc="B4C8CCB6">
      <w:numFmt w:val="decimal"/>
      <w:lvlText w:val=""/>
      <w:lvlJc w:val="left"/>
    </w:lvl>
    <w:lvl w:ilvl="5" w:tplc="DC36C1E2">
      <w:numFmt w:val="decimal"/>
      <w:lvlText w:val=""/>
      <w:lvlJc w:val="left"/>
    </w:lvl>
    <w:lvl w:ilvl="6" w:tplc="A164298A">
      <w:numFmt w:val="decimal"/>
      <w:lvlText w:val=""/>
      <w:lvlJc w:val="left"/>
    </w:lvl>
    <w:lvl w:ilvl="7" w:tplc="F5324A40">
      <w:numFmt w:val="decimal"/>
      <w:lvlText w:val=""/>
      <w:lvlJc w:val="left"/>
    </w:lvl>
    <w:lvl w:ilvl="8" w:tplc="EF74F67C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72860150">
      <w:start w:val="1"/>
      <w:numFmt w:val="bullet"/>
      <w:lvlText w:val="•"/>
      <w:lvlJc w:val="left"/>
      <w:pPr>
        <w:ind w:left="720" w:hanging="360"/>
      </w:pPr>
    </w:lvl>
    <w:lvl w:ilvl="1" w:tplc="C5549C46">
      <w:numFmt w:val="decimal"/>
      <w:lvlText w:val=""/>
      <w:lvlJc w:val="left"/>
    </w:lvl>
    <w:lvl w:ilvl="2" w:tplc="93B6300A">
      <w:numFmt w:val="decimal"/>
      <w:lvlText w:val=""/>
      <w:lvlJc w:val="left"/>
    </w:lvl>
    <w:lvl w:ilvl="3" w:tplc="492CB156">
      <w:numFmt w:val="decimal"/>
      <w:lvlText w:val=""/>
      <w:lvlJc w:val="left"/>
    </w:lvl>
    <w:lvl w:ilvl="4" w:tplc="E33872F6">
      <w:numFmt w:val="decimal"/>
      <w:lvlText w:val=""/>
      <w:lvlJc w:val="left"/>
    </w:lvl>
    <w:lvl w:ilvl="5" w:tplc="D29E9CB0">
      <w:numFmt w:val="decimal"/>
      <w:lvlText w:val=""/>
      <w:lvlJc w:val="left"/>
    </w:lvl>
    <w:lvl w:ilvl="6" w:tplc="8DE28052">
      <w:numFmt w:val="decimal"/>
      <w:lvlText w:val=""/>
      <w:lvlJc w:val="left"/>
    </w:lvl>
    <w:lvl w:ilvl="7" w:tplc="39749A62">
      <w:numFmt w:val="decimal"/>
      <w:lvlText w:val=""/>
      <w:lvlJc w:val="left"/>
    </w:lvl>
    <w:lvl w:ilvl="8" w:tplc="10C82348">
      <w:numFmt w:val="decimal"/>
      <w:lvlText w:val=""/>
      <w:lvlJc w:val="left"/>
    </w:lvl>
  </w:abstractNum>
  <w:abstractNum w:abstractNumId="3">
    <w:nsid w:val="029E1338"/>
    <w:multiLevelType w:val="multilevel"/>
    <w:tmpl w:val="0928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5E43C0B"/>
    <w:multiLevelType w:val="multilevel"/>
    <w:tmpl w:val="6BCE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67D1A5E"/>
    <w:multiLevelType w:val="multilevel"/>
    <w:tmpl w:val="5F9C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9CE51D7"/>
    <w:multiLevelType w:val="multilevel"/>
    <w:tmpl w:val="E4C01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5C0110"/>
    <w:multiLevelType w:val="multilevel"/>
    <w:tmpl w:val="F1CA7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1AD540B"/>
    <w:multiLevelType w:val="multilevel"/>
    <w:tmpl w:val="08F05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9675D4"/>
    <w:multiLevelType w:val="multilevel"/>
    <w:tmpl w:val="0CFEB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6DA565B"/>
    <w:multiLevelType w:val="multilevel"/>
    <w:tmpl w:val="6416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A42195A"/>
    <w:multiLevelType w:val="singleLevel"/>
    <w:tmpl w:val="4AA4C7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2">
    <w:nsid w:val="215C6E5C"/>
    <w:multiLevelType w:val="multilevel"/>
    <w:tmpl w:val="2B84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A7D2CDD"/>
    <w:multiLevelType w:val="multilevel"/>
    <w:tmpl w:val="B5CE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1193E7B"/>
    <w:multiLevelType w:val="multilevel"/>
    <w:tmpl w:val="6BCE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9B46286"/>
    <w:multiLevelType w:val="multilevel"/>
    <w:tmpl w:val="FE62B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F665BB6"/>
    <w:multiLevelType w:val="multilevel"/>
    <w:tmpl w:val="3C04E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11C04C6"/>
    <w:multiLevelType w:val="multilevel"/>
    <w:tmpl w:val="8C3C4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2D94F52"/>
    <w:multiLevelType w:val="multilevel"/>
    <w:tmpl w:val="7ABE5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485699B"/>
    <w:multiLevelType w:val="multilevel"/>
    <w:tmpl w:val="6354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E20584F"/>
    <w:multiLevelType w:val="multilevel"/>
    <w:tmpl w:val="1D38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40925CE"/>
    <w:multiLevelType w:val="multilevel"/>
    <w:tmpl w:val="1FCA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4A056A3"/>
    <w:multiLevelType w:val="multilevel"/>
    <w:tmpl w:val="F0D4B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8295811"/>
    <w:multiLevelType w:val="multilevel"/>
    <w:tmpl w:val="9F4E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B8A0FD8"/>
    <w:multiLevelType w:val="multilevel"/>
    <w:tmpl w:val="08C48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DF0002C"/>
    <w:multiLevelType w:val="hybridMultilevel"/>
    <w:tmpl w:val="320EA64A"/>
    <w:lvl w:ilvl="0" w:tplc="1BDC1B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2DAD2E6" w:tentative="1">
      <w:start w:val="1"/>
      <w:numFmt w:val="lowerLetter"/>
      <w:lvlText w:val="%2."/>
      <w:lvlJc w:val="left"/>
      <w:pPr>
        <w:ind w:left="1440" w:hanging="360"/>
      </w:pPr>
    </w:lvl>
    <w:lvl w:ilvl="2" w:tplc="3FD402B6" w:tentative="1">
      <w:start w:val="1"/>
      <w:numFmt w:val="lowerRoman"/>
      <w:lvlText w:val="%3."/>
      <w:lvlJc w:val="right"/>
      <w:pPr>
        <w:ind w:left="2160" w:hanging="180"/>
      </w:pPr>
    </w:lvl>
    <w:lvl w:ilvl="3" w:tplc="566E2F70" w:tentative="1">
      <w:start w:val="1"/>
      <w:numFmt w:val="decimal"/>
      <w:lvlText w:val="%4."/>
      <w:lvlJc w:val="left"/>
      <w:pPr>
        <w:ind w:left="2880" w:hanging="360"/>
      </w:pPr>
    </w:lvl>
    <w:lvl w:ilvl="4" w:tplc="611266DE" w:tentative="1">
      <w:start w:val="1"/>
      <w:numFmt w:val="lowerLetter"/>
      <w:lvlText w:val="%5."/>
      <w:lvlJc w:val="left"/>
      <w:pPr>
        <w:ind w:left="3600" w:hanging="360"/>
      </w:pPr>
    </w:lvl>
    <w:lvl w:ilvl="5" w:tplc="D0481512" w:tentative="1">
      <w:start w:val="1"/>
      <w:numFmt w:val="lowerRoman"/>
      <w:lvlText w:val="%6."/>
      <w:lvlJc w:val="right"/>
      <w:pPr>
        <w:ind w:left="4320" w:hanging="180"/>
      </w:pPr>
    </w:lvl>
    <w:lvl w:ilvl="6" w:tplc="CACEED02" w:tentative="1">
      <w:start w:val="1"/>
      <w:numFmt w:val="decimal"/>
      <w:lvlText w:val="%7."/>
      <w:lvlJc w:val="left"/>
      <w:pPr>
        <w:ind w:left="5040" w:hanging="360"/>
      </w:pPr>
    </w:lvl>
    <w:lvl w:ilvl="7" w:tplc="131C5F90" w:tentative="1">
      <w:start w:val="1"/>
      <w:numFmt w:val="lowerLetter"/>
      <w:lvlText w:val="%8."/>
      <w:lvlJc w:val="left"/>
      <w:pPr>
        <w:ind w:left="5760" w:hanging="360"/>
      </w:pPr>
    </w:lvl>
    <w:lvl w:ilvl="8" w:tplc="7D5A5B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B07B7C"/>
    <w:multiLevelType w:val="multilevel"/>
    <w:tmpl w:val="1FC6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2866ED3"/>
    <w:multiLevelType w:val="multilevel"/>
    <w:tmpl w:val="B852B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87F1281"/>
    <w:multiLevelType w:val="multilevel"/>
    <w:tmpl w:val="0AF0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9070BF4"/>
    <w:multiLevelType w:val="multilevel"/>
    <w:tmpl w:val="82E61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9E1183C"/>
    <w:multiLevelType w:val="multilevel"/>
    <w:tmpl w:val="EE3E7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B2E0C8D"/>
    <w:multiLevelType w:val="multilevel"/>
    <w:tmpl w:val="5CB8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D011739"/>
    <w:multiLevelType w:val="multilevel"/>
    <w:tmpl w:val="4668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38E521A"/>
    <w:multiLevelType w:val="multilevel"/>
    <w:tmpl w:val="DB500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5C719BA"/>
    <w:multiLevelType w:val="multilevel"/>
    <w:tmpl w:val="5996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DAA246F"/>
    <w:multiLevelType w:val="multilevel"/>
    <w:tmpl w:val="01CC2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E137EA6"/>
    <w:multiLevelType w:val="multilevel"/>
    <w:tmpl w:val="DC5A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5"/>
  </w:num>
  <w:num w:numId="3">
    <w:abstractNumId w:val="15"/>
  </w:num>
  <w:num w:numId="4">
    <w:abstractNumId w:val="34"/>
  </w:num>
  <w:num w:numId="5">
    <w:abstractNumId w:val="30"/>
  </w:num>
  <w:num w:numId="6">
    <w:abstractNumId w:val="5"/>
  </w:num>
  <w:num w:numId="7">
    <w:abstractNumId w:val="4"/>
  </w:num>
  <w:num w:numId="8">
    <w:abstractNumId w:val="35"/>
  </w:num>
  <w:num w:numId="9">
    <w:abstractNumId w:val="8"/>
  </w:num>
  <w:num w:numId="10">
    <w:abstractNumId w:val="0"/>
  </w:num>
  <w:num w:numId="11">
    <w:abstractNumId w:val="1"/>
  </w:num>
  <w:num w:numId="12">
    <w:abstractNumId w:val="2"/>
  </w:num>
  <w:num w:numId="13">
    <w:abstractNumId w:val="24"/>
  </w:num>
  <w:num w:numId="14">
    <w:abstractNumId w:val="18"/>
  </w:num>
  <w:num w:numId="15">
    <w:abstractNumId w:val="17"/>
  </w:num>
  <w:num w:numId="16">
    <w:abstractNumId w:val="7"/>
  </w:num>
  <w:num w:numId="17">
    <w:abstractNumId w:val="12"/>
  </w:num>
  <w:num w:numId="18">
    <w:abstractNumId w:val="9"/>
  </w:num>
  <w:num w:numId="19">
    <w:abstractNumId w:val="10"/>
  </w:num>
  <w:num w:numId="20">
    <w:abstractNumId w:val="27"/>
  </w:num>
  <w:num w:numId="21">
    <w:abstractNumId w:val="23"/>
  </w:num>
  <w:num w:numId="22">
    <w:abstractNumId w:val="16"/>
  </w:num>
  <w:num w:numId="23">
    <w:abstractNumId w:val="22"/>
  </w:num>
  <w:num w:numId="24">
    <w:abstractNumId w:val="6"/>
  </w:num>
  <w:num w:numId="25">
    <w:abstractNumId w:val="3"/>
  </w:num>
  <w:num w:numId="26">
    <w:abstractNumId w:val="21"/>
  </w:num>
  <w:num w:numId="27">
    <w:abstractNumId w:val="14"/>
  </w:num>
  <w:num w:numId="28">
    <w:abstractNumId w:val="20"/>
  </w:num>
  <w:num w:numId="29">
    <w:abstractNumId w:val="36"/>
  </w:num>
  <w:num w:numId="30">
    <w:abstractNumId w:val="33"/>
  </w:num>
  <w:num w:numId="31">
    <w:abstractNumId w:val="32"/>
  </w:num>
  <w:num w:numId="32">
    <w:abstractNumId w:val="28"/>
  </w:num>
  <w:num w:numId="33">
    <w:abstractNumId w:val="26"/>
  </w:num>
  <w:num w:numId="34">
    <w:abstractNumId w:val="19"/>
  </w:num>
  <w:num w:numId="35">
    <w:abstractNumId w:val="29"/>
  </w:num>
  <w:num w:numId="36">
    <w:abstractNumId w:val="31"/>
  </w:num>
  <w:num w:numId="37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40F"/>
    <w:rsid w:val="00000435"/>
    <w:rsid w:val="0000257C"/>
    <w:rsid w:val="000029F5"/>
    <w:rsid w:val="00007BDA"/>
    <w:rsid w:val="00010A4E"/>
    <w:rsid w:val="00010C2A"/>
    <w:rsid w:val="000117BF"/>
    <w:rsid w:val="00016B13"/>
    <w:rsid w:val="000213CB"/>
    <w:rsid w:val="00023385"/>
    <w:rsid w:val="000255E8"/>
    <w:rsid w:val="00025C4E"/>
    <w:rsid w:val="00025DAD"/>
    <w:rsid w:val="00026D5E"/>
    <w:rsid w:val="00027CF7"/>
    <w:rsid w:val="00030407"/>
    <w:rsid w:val="000307F3"/>
    <w:rsid w:val="000315E0"/>
    <w:rsid w:val="000361F3"/>
    <w:rsid w:val="00036FE1"/>
    <w:rsid w:val="000375FB"/>
    <w:rsid w:val="00045DA4"/>
    <w:rsid w:val="00045EB1"/>
    <w:rsid w:val="0004627A"/>
    <w:rsid w:val="00046E23"/>
    <w:rsid w:val="0004750D"/>
    <w:rsid w:val="00051002"/>
    <w:rsid w:val="00051E77"/>
    <w:rsid w:val="0005358F"/>
    <w:rsid w:val="000536AE"/>
    <w:rsid w:val="000541ED"/>
    <w:rsid w:val="000602FA"/>
    <w:rsid w:val="00063063"/>
    <w:rsid w:val="000635A3"/>
    <w:rsid w:val="00067052"/>
    <w:rsid w:val="0006798A"/>
    <w:rsid w:val="00070376"/>
    <w:rsid w:val="0007060D"/>
    <w:rsid w:val="00070621"/>
    <w:rsid w:val="00070D3C"/>
    <w:rsid w:val="00071BE7"/>
    <w:rsid w:val="00072A4F"/>
    <w:rsid w:val="00072E34"/>
    <w:rsid w:val="00073597"/>
    <w:rsid w:val="00075988"/>
    <w:rsid w:val="00075B31"/>
    <w:rsid w:val="00075E21"/>
    <w:rsid w:val="000761E4"/>
    <w:rsid w:val="000773E0"/>
    <w:rsid w:val="00080AE9"/>
    <w:rsid w:val="0008101F"/>
    <w:rsid w:val="00082D43"/>
    <w:rsid w:val="000904A1"/>
    <w:rsid w:val="000931EF"/>
    <w:rsid w:val="00094853"/>
    <w:rsid w:val="00094EE4"/>
    <w:rsid w:val="0009558F"/>
    <w:rsid w:val="00095CD3"/>
    <w:rsid w:val="000966AC"/>
    <w:rsid w:val="000A05F1"/>
    <w:rsid w:val="000A0A07"/>
    <w:rsid w:val="000A2876"/>
    <w:rsid w:val="000A28A9"/>
    <w:rsid w:val="000A53CA"/>
    <w:rsid w:val="000A5953"/>
    <w:rsid w:val="000A6B6F"/>
    <w:rsid w:val="000A7F97"/>
    <w:rsid w:val="000B207F"/>
    <w:rsid w:val="000B2A84"/>
    <w:rsid w:val="000B3781"/>
    <w:rsid w:val="000C01AA"/>
    <w:rsid w:val="000C3AB2"/>
    <w:rsid w:val="000C44AF"/>
    <w:rsid w:val="000C71D5"/>
    <w:rsid w:val="000D0863"/>
    <w:rsid w:val="000D1BDF"/>
    <w:rsid w:val="000E15D0"/>
    <w:rsid w:val="000E1C57"/>
    <w:rsid w:val="000E3889"/>
    <w:rsid w:val="000E3FE3"/>
    <w:rsid w:val="000E4FBC"/>
    <w:rsid w:val="000E7889"/>
    <w:rsid w:val="000F0063"/>
    <w:rsid w:val="000F179C"/>
    <w:rsid w:val="000F28D3"/>
    <w:rsid w:val="000F2AF2"/>
    <w:rsid w:val="000F47F1"/>
    <w:rsid w:val="000F63C0"/>
    <w:rsid w:val="000F7451"/>
    <w:rsid w:val="00104779"/>
    <w:rsid w:val="00105855"/>
    <w:rsid w:val="0011044B"/>
    <w:rsid w:val="0011045F"/>
    <w:rsid w:val="0011388E"/>
    <w:rsid w:val="00120905"/>
    <w:rsid w:val="00123B46"/>
    <w:rsid w:val="00125B88"/>
    <w:rsid w:val="00126069"/>
    <w:rsid w:val="00126919"/>
    <w:rsid w:val="001331CF"/>
    <w:rsid w:val="00135993"/>
    <w:rsid w:val="00135B04"/>
    <w:rsid w:val="00136331"/>
    <w:rsid w:val="00137A31"/>
    <w:rsid w:val="00140A66"/>
    <w:rsid w:val="0014410E"/>
    <w:rsid w:val="00146FA5"/>
    <w:rsid w:val="0014757D"/>
    <w:rsid w:val="00152538"/>
    <w:rsid w:val="00153CF5"/>
    <w:rsid w:val="001577BB"/>
    <w:rsid w:val="00157F18"/>
    <w:rsid w:val="00161515"/>
    <w:rsid w:val="00162B0B"/>
    <w:rsid w:val="00163535"/>
    <w:rsid w:val="0016533C"/>
    <w:rsid w:val="001673FF"/>
    <w:rsid w:val="00172F05"/>
    <w:rsid w:val="00180DFC"/>
    <w:rsid w:val="001822E7"/>
    <w:rsid w:val="001841C3"/>
    <w:rsid w:val="00185004"/>
    <w:rsid w:val="00186F35"/>
    <w:rsid w:val="0018768D"/>
    <w:rsid w:val="001904A2"/>
    <w:rsid w:val="00193552"/>
    <w:rsid w:val="001954DC"/>
    <w:rsid w:val="001A2D3D"/>
    <w:rsid w:val="001A5BD1"/>
    <w:rsid w:val="001A5F70"/>
    <w:rsid w:val="001A7997"/>
    <w:rsid w:val="001A7CA7"/>
    <w:rsid w:val="001C0366"/>
    <w:rsid w:val="001C0C36"/>
    <w:rsid w:val="001C2F39"/>
    <w:rsid w:val="001C4288"/>
    <w:rsid w:val="001C4357"/>
    <w:rsid w:val="001C7381"/>
    <w:rsid w:val="001C7D94"/>
    <w:rsid w:val="001D0BA1"/>
    <w:rsid w:val="001D3346"/>
    <w:rsid w:val="001D3C4A"/>
    <w:rsid w:val="001D4D58"/>
    <w:rsid w:val="001D50E7"/>
    <w:rsid w:val="001D714D"/>
    <w:rsid w:val="001D71B4"/>
    <w:rsid w:val="001E17CF"/>
    <w:rsid w:val="001E1BFA"/>
    <w:rsid w:val="001E231A"/>
    <w:rsid w:val="001E24AC"/>
    <w:rsid w:val="001E2A13"/>
    <w:rsid w:val="001E3315"/>
    <w:rsid w:val="001E3F7B"/>
    <w:rsid w:val="001E4A68"/>
    <w:rsid w:val="001E50BC"/>
    <w:rsid w:val="001E58F2"/>
    <w:rsid w:val="001E6E74"/>
    <w:rsid w:val="001F007E"/>
    <w:rsid w:val="001F13F7"/>
    <w:rsid w:val="001F252F"/>
    <w:rsid w:val="001F2E32"/>
    <w:rsid w:val="001F5078"/>
    <w:rsid w:val="001F7EB1"/>
    <w:rsid w:val="002004F4"/>
    <w:rsid w:val="00200E2A"/>
    <w:rsid w:val="00203E7F"/>
    <w:rsid w:val="002061C8"/>
    <w:rsid w:val="00206F1E"/>
    <w:rsid w:val="00213ED8"/>
    <w:rsid w:val="00214661"/>
    <w:rsid w:val="00214C93"/>
    <w:rsid w:val="00214D77"/>
    <w:rsid w:val="0023516C"/>
    <w:rsid w:val="002367B3"/>
    <w:rsid w:val="00237016"/>
    <w:rsid w:val="00240C3E"/>
    <w:rsid w:val="002413B9"/>
    <w:rsid w:val="00247A45"/>
    <w:rsid w:val="00250D2A"/>
    <w:rsid w:val="00252A51"/>
    <w:rsid w:val="002530FC"/>
    <w:rsid w:val="0025520B"/>
    <w:rsid w:val="002563C7"/>
    <w:rsid w:val="002567CA"/>
    <w:rsid w:val="00263340"/>
    <w:rsid w:val="00263975"/>
    <w:rsid w:val="00264E85"/>
    <w:rsid w:val="0026572B"/>
    <w:rsid w:val="00265E1A"/>
    <w:rsid w:val="0026624C"/>
    <w:rsid w:val="00275FCC"/>
    <w:rsid w:val="002768C6"/>
    <w:rsid w:val="00277552"/>
    <w:rsid w:val="002805DD"/>
    <w:rsid w:val="002809D3"/>
    <w:rsid w:val="00280FC8"/>
    <w:rsid w:val="00281059"/>
    <w:rsid w:val="00282667"/>
    <w:rsid w:val="00282669"/>
    <w:rsid w:val="00282A83"/>
    <w:rsid w:val="00283AF6"/>
    <w:rsid w:val="0028678A"/>
    <w:rsid w:val="002927B4"/>
    <w:rsid w:val="0029314D"/>
    <w:rsid w:val="00294DEE"/>
    <w:rsid w:val="00294FF8"/>
    <w:rsid w:val="00295921"/>
    <w:rsid w:val="00296AD9"/>
    <w:rsid w:val="00297D65"/>
    <w:rsid w:val="002A1DB9"/>
    <w:rsid w:val="002A5BC8"/>
    <w:rsid w:val="002A7591"/>
    <w:rsid w:val="002A7CCA"/>
    <w:rsid w:val="002B23E3"/>
    <w:rsid w:val="002B58C0"/>
    <w:rsid w:val="002C0705"/>
    <w:rsid w:val="002C1FE0"/>
    <w:rsid w:val="002C3BDE"/>
    <w:rsid w:val="002C4B2A"/>
    <w:rsid w:val="002C54FC"/>
    <w:rsid w:val="002C65EC"/>
    <w:rsid w:val="002C6AE2"/>
    <w:rsid w:val="002D1149"/>
    <w:rsid w:val="002D244C"/>
    <w:rsid w:val="002D2AC0"/>
    <w:rsid w:val="002D4CDA"/>
    <w:rsid w:val="002D6FB1"/>
    <w:rsid w:val="002D7865"/>
    <w:rsid w:val="002E178D"/>
    <w:rsid w:val="002E2A7A"/>
    <w:rsid w:val="002E47F6"/>
    <w:rsid w:val="002E60BA"/>
    <w:rsid w:val="002E6520"/>
    <w:rsid w:val="002F05C7"/>
    <w:rsid w:val="002F3826"/>
    <w:rsid w:val="002F52CE"/>
    <w:rsid w:val="002F5EA2"/>
    <w:rsid w:val="002F7757"/>
    <w:rsid w:val="00300FDC"/>
    <w:rsid w:val="00301347"/>
    <w:rsid w:val="00301830"/>
    <w:rsid w:val="00301944"/>
    <w:rsid w:val="00301AD0"/>
    <w:rsid w:val="003039A8"/>
    <w:rsid w:val="00303AB0"/>
    <w:rsid w:val="00305BE6"/>
    <w:rsid w:val="00306082"/>
    <w:rsid w:val="0031045F"/>
    <w:rsid w:val="00311DA4"/>
    <w:rsid w:val="00312DC4"/>
    <w:rsid w:val="00313169"/>
    <w:rsid w:val="0031376D"/>
    <w:rsid w:val="00315A10"/>
    <w:rsid w:val="003160D2"/>
    <w:rsid w:val="00317BB7"/>
    <w:rsid w:val="00317D51"/>
    <w:rsid w:val="00321E85"/>
    <w:rsid w:val="00322B6D"/>
    <w:rsid w:val="00322D2D"/>
    <w:rsid w:val="00327274"/>
    <w:rsid w:val="00327735"/>
    <w:rsid w:val="00327862"/>
    <w:rsid w:val="00331027"/>
    <w:rsid w:val="00332128"/>
    <w:rsid w:val="00335D98"/>
    <w:rsid w:val="00337522"/>
    <w:rsid w:val="00342236"/>
    <w:rsid w:val="00343155"/>
    <w:rsid w:val="003446D2"/>
    <w:rsid w:val="00347BF8"/>
    <w:rsid w:val="00352F22"/>
    <w:rsid w:val="00360B0A"/>
    <w:rsid w:val="00361561"/>
    <w:rsid w:val="003619D7"/>
    <w:rsid w:val="003622FE"/>
    <w:rsid w:val="00365040"/>
    <w:rsid w:val="0036654C"/>
    <w:rsid w:val="003677E4"/>
    <w:rsid w:val="0037104A"/>
    <w:rsid w:val="003741DE"/>
    <w:rsid w:val="003748A9"/>
    <w:rsid w:val="00376CFB"/>
    <w:rsid w:val="00376DED"/>
    <w:rsid w:val="003807C9"/>
    <w:rsid w:val="003810C9"/>
    <w:rsid w:val="003824C5"/>
    <w:rsid w:val="00383D6A"/>
    <w:rsid w:val="00385E57"/>
    <w:rsid w:val="00386050"/>
    <w:rsid w:val="00390035"/>
    <w:rsid w:val="00390B11"/>
    <w:rsid w:val="003927E8"/>
    <w:rsid w:val="00392A47"/>
    <w:rsid w:val="00393611"/>
    <w:rsid w:val="00394175"/>
    <w:rsid w:val="0039530F"/>
    <w:rsid w:val="0039652B"/>
    <w:rsid w:val="003977B6"/>
    <w:rsid w:val="00397A83"/>
    <w:rsid w:val="003A1732"/>
    <w:rsid w:val="003A54C9"/>
    <w:rsid w:val="003A5564"/>
    <w:rsid w:val="003A6987"/>
    <w:rsid w:val="003A70B2"/>
    <w:rsid w:val="003B00EC"/>
    <w:rsid w:val="003B0E78"/>
    <w:rsid w:val="003B0FD4"/>
    <w:rsid w:val="003B1096"/>
    <w:rsid w:val="003C0645"/>
    <w:rsid w:val="003C2A50"/>
    <w:rsid w:val="003D0850"/>
    <w:rsid w:val="003D23FF"/>
    <w:rsid w:val="003D31B5"/>
    <w:rsid w:val="003D3FFB"/>
    <w:rsid w:val="003D4026"/>
    <w:rsid w:val="003D4702"/>
    <w:rsid w:val="003D4C7F"/>
    <w:rsid w:val="003D6862"/>
    <w:rsid w:val="003D6DD2"/>
    <w:rsid w:val="003E05D2"/>
    <w:rsid w:val="003E0E7B"/>
    <w:rsid w:val="003E1C7E"/>
    <w:rsid w:val="003E4B7C"/>
    <w:rsid w:val="003E5B0B"/>
    <w:rsid w:val="003E75D9"/>
    <w:rsid w:val="003F1BF0"/>
    <w:rsid w:val="003F322C"/>
    <w:rsid w:val="003F5838"/>
    <w:rsid w:val="003F5AD2"/>
    <w:rsid w:val="003F5D39"/>
    <w:rsid w:val="003F75E3"/>
    <w:rsid w:val="00400BC0"/>
    <w:rsid w:val="004016C6"/>
    <w:rsid w:val="00401A4F"/>
    <w:rsid w:val="00402961"/>
    <w:rsid w:val="00405D93"/>
    <w:rsid w:val="00405F7F"/>
    <w:rsid w:val="00406811"/>
    <w:rsid w:val="004105E5"/>
    <w:rsid w:val="00411F29"/>
    <w:rsid w:val="0041281C"/>
    <w:rsid w:val="00414FCB"/>
    <w:rsid w:val="0041533C"/>
    <w:rsid w:val="00416C1D"/>
    <w:rsid w:val="00417BA1"/>
    <w:rsid w:val="004217A1"/>
    <w:rsid w:val="00422FFF"/>
    <w:rsid w:val="00425131"/>
    <w:rsid w:val="00425F17"/>
    <w:rsid w:val="004262E5"/>
    <w:rsid w:val="004279DB"/>
    <w:rsid w:val="0043075A"/>
    <w:rsid w:val="00431398"/>
    <w:rsid w:val="004332FE"/>
    <w:rsid w:val="00434ED1"/>
    <w:rsid w:val="004352FC"/>
    <w:rsid w:val="004368EC"/>
    <w:rsid w:val="004404ED"/>
    <w:rsid w:val="00441DBC"/>
    <w:rsid w:val="00442033"/>
    <w:rsid w:val="004422BB"/>
    <w:rsid w:val="00443DFD"/>
    <w:rsid w:val="004442E8"/>
    <w:rsid w:val="0044444C"/>
    <w:rsid w:val="00445CF3"/>
    <w:rsid w:val="00446B71"/>
    <w:rsid w:val="004505A2"/>
    <w:rsid w:val="00454A58"/>
    <w:rsid w:val="00455210"/>
    <w:rsid w:val="004565BE"/>
    <w:rsid w:val="00457764"/>
    <w:rsid w:val="00457BB8"/>
    <w:rsid w:val="00457E3B"/>
    <w:rsid w:val="004677B3"/>
    <w:rsid w:val="0047065D"/>
    <w:rsid w:val="00471003"/>
    <w:rsid w:val="004731EE"/>
    <w:rsid w:val="00474787"/>
    <w:rsid w:val="00475301"/>
    <w:rsid w:val="00477630"/>
    <w:rsid w:val="00483CE4"/>
    <w:rsid w:val="0048687F"/>
    <w:rsid w:val="00491137"/>
    <w:rsid w:val="00491658"/>
    <w:rsid w:val="00491A00"/>
    <w:rsid w:val="004934D0"/>
    <w:rsid w:val="00493E56"/>
    <w:rsid w:val="004954AB"/>
    <w:rsid w:val="004954D5"/>
    <w:rsid w:val="004967AD"/>
    <w:rsid w:val="00497528"/>
    <w:rsid w:val="004979B1"/>
    <w:rsid w:val="004A275F"/>
    <w:rsid w:val="004A3CDD"/>
    <w:rsid w:val="004A4AD8"/>
    <w:rsid w:val="004B1142"/>
    <w:rsid w:val="004B1AB4"/>
    <w:rsid w:val="004B205B"/>
    <w:rsid w:val="004B28A3"/>
    <w:rsid w:val="004B45BA"/>
    <w:rsid w:val="004B4C4A"/>
    <w:rsid w:val="004B5494"/>
    <w:rsid w:val="004C5166"/>
    <w:rsid w:val="004C5805"/>
    <w:rsid w:val="004D18EB"/>
    <w:rsid w:val="004D3B72"/>
    <w:rsid w:val="004D5C00"/>
    <w:rsid w:val="004D6C11"/>
    <w:rsid w:val="004D6D0B"/>
    <w:rsid w:val="004E1D71"/>
    <w:rsid w:val="004E33CC"/>
    <w:rsid w:val="004E48BA"/>
    <w:rsid w:val="004F0F4C"/>
    <w:rsid w:val="004F14EF"/>
    <w:rsid w:val="004F35C0"/>
    <w:rsid w:val="004F47AC"/>
    <w:rsid w:val="004F4AE6"/>
    <w:rsid w:val="004F5328"/>
    <w:rsid w:val="004F5370"/>
    <w:rsid w:val="004F5781"/>
    <w:rsid w:val="004F5783"/>
    <w:rsid w:val="004F5AE5"/>
    <w:rsid w:val="004F764D"/>
    <w:rsid w:val="005012A5"/>
    <w:rsid w:val="0050296D"/>
    <w:rsid w:val="00502E37"/>
    <w:rsid w:val="0050313B"/>
    <w:rsid w:val="00504727"/>
    <w:rsid w:val="00510292"/>
    <w:rsid w:val="00512413"/>
    <w:rsid w:val="005171EA"/>
    <w:rsid w:val="005172A7"/>
    <w:rsid w:val="0051744B"/>
    <w:rsid w:val="00520C70"/>
    <w:rsid w:val="00525CC2"/>
    <w:rsid w:val="00526871"/>
    <w:rsid w:val="00527A77"/>
    <w:rsid w:val="00532612"/>
    <w:rsid w:val="00536826"/>
    <w:rsid w:val="0053796D"/>
    <w:rsid w:val="00540986"/>
    <w:rsid w:val="00540FD6"/>
    <w:rsid w:val="00542196"/>
    <w:rsid w:val="00550E83"/>
    <w:rsid w:val="00551718"/>
    <w:rsid w:val="005575D8"/>
    <w:rsid w:val="00560783"/>
    <w:rsid w:val="0056135A"/>
    <w:rsid w:val="00564743"/>
    <w:rsid w:val="00571891"/>
    <w:rsid w:val="00571998"/>
    <w:rsid w:val="0057551D"/>
    <w:rsid w:val="00575798"/>
    <w:rsid w:val="00576ED8"/>
    <w:rsid w:val="00576EFB"/>
    <w:rsid w:val="00581431"/>
    <w:rsid w:val="0058195B"/>
    <w:rsid w:val="00582D07"/>
    <w:rsid w:val="00582D6B"/>
    <w:rsid w:val="00583099"/>
    <w:rsid w:val="00583BC8"/>
    <w:rsid w:val="00584988"/>
    <w:rsid w:val="00584ADA"/>
    <w:rsid w:val="00584E6C"/>
    <w:rsid w:val="00586899"/>
    <w:rsid w:val="00591AAF"/>
    <w:rsid w:val="00591AF4"/>
    <w:rsid w:val="00591B3F"/>
    <w:rsid w:val="00592E37"/>
    <w:rsid w:val="005931C5"/>
    <w:rsid w:val="00594537"/>
    <w:rsid w:val="00595874"/>
    <w:rsid w:val="00595BDD"/>
    <w:rsid w:val="00596404"/>
    <w:rsid w:val="00597558"/>
    <w:rsid w:val="005A0DB5"/>
    <w:rsid w:val="005A21A4"/>
    <w:rsid w:val="005A2FAD"/>
    <w:rsid w:val="005A51B3"/>
    <w:rsid w:val="005A6EBC"/>
    <w:rsid w:val="005B04AE"/>
    <w:rsid w:val="005B1229"/>
    <w:rsid w:val="005B1FFA"/>
    <w:rsid w:val="005B35F4"/>
    <w:rsid w:val="005B3C2E"/>
    <w:rsid w:val="005B57AC"/>
    <w:rsid w:val="005B6AEC"/>
    <w:rsid w:val="005C2258"/>
    <w:rsid w:val="005C2AC2"/>
    <w:rsid w:val="005C2EBB"/>
    <w:rsid w:val="005C584E"/>
    <w:rsid w:val="005C66E1"/>
    <w:rsid w:val="005C701F"/>
    <w:rsid w:val="005D0C31"/>
    <w:rsid w:val="005D135D"/>
    <w:rsid w:val="005D6F98"/>
    <w:rsid w:val="005E1B31"/>
    <w:rsid w:val="005E4CDA"/>
    <w:rsid w:val="005E6B90"/>
    <w:rsid w:val="005F0065"/>
    <w:rsid w:val="005F04C8"/>
    <w:rsid w:val="005F0BA6"/>
    <w:rsid w:val="005F244A"/>
    <w:rsid w:val="005F2855"/>
    <w:rsid w:val="005F42A3"/>
    <w:rsid w:val="005F44FC"/>
    <w:rsid w:val="005F458C"/>
    <w:rsid w:val="005F6D72"/>
    <w:rsid w:val="00601E62"/>
    <w:rsid w:val="00601FD9"/>
    <w:rsid w:val="00604271"/>
    <w:rsid w:val="00604330"/>
    <w:rsid w:val="0060512D"/>
    <w:rsid w:val="00606D77"/>
    <w:rsid w:val="006074C1"/>
    <w:rsid w:val="00607CBD"/>
    <w:rsid w:val="0061096D"/>
    <w:rsid w:val="00612467"/>
    <w:rsid w:val="00613618"/>
    <w:rsid w:val="00620AFC"/>
    <w:rsid w:val="00621090"/>
    <w:rsid w:val="006214D3"/>
    <w:rsid w:val="00624320"/>
    <w:rsid w:val="00627B3C"/>
    <w:rsid w:val="00631D0E"/>
    <w:rsid w:val="0063274E"/>
    <w:rsid w:val="006338C2"/>
    <w:rsid w:val="00635499"/>
    <w:rsid w:val="0063578D"/>
    <w:rsid w:val="00637798"/>
    <w:rsid w:val="006403B2"/>
    <w:rsid w:val="00641A9A"/>
    <w:rsid w:val="00643E46"/>
    <w:rsid w:val="006451DA"/>
    <w:rsid w:val="006452A7"/>
    <w:rsid w:val="00645FE2"/>
    <w:rsid w:val="006502AE"/>
    <w:rsid w:val="0065128F"/>
    <w:rsid w:val="00653471"/>
    <w:rsid w:val="006539A1"/>
    <w:rsid w:val="006540F4"/>
    <w:rsid w:val="00654214"/>
    <w:rsid w:val="00654A02"/>
    <w:rsid w:val="00656067"/>
    <w:rsid w:val="006578CB"/>
    <w:rsid w:val="00657E15"/>
    <w:rsid w:val="006604CB"/>
    <w:rsid w:val="0066079A"/>
    <w:rsid w:val="00662EDF"/>
    <w:rsid w:val="006641D5"/>
    <w:rsid w:val="00665820"/>
    <w:rsid w:val="00666135"/>
    <w:rsid w:val="00667FF5"/>
    <w:rsid w:val="006707B8"/>
    <w:rsid w:val="006707EA"/>
    <w:rsid w:val="00670831"/>
    <w:rsid w:val="00671676"/>
    <w:rsid w:val="00671D3B"/>
    <w:rsid w:val="00671DAD"/>
    <w:rsid w:val="00672817"/>
    <w:rsid w:val="0067485F"/>
    <w:rsid w:val="006829C5"/>
    <w:rsid w:val="00690CF9"/>
    <w:rsid w:val="006929E6"/>
    <w:rsid w:val="006975BA"/>
    <w:rsid w:val="00697719"/>
    <w:rsid w:val="006977C2"/>
    <w:rsid w:val="006A62F1"/>
    <w:rsid w:val="006A6F0E"/>
    <w:rsid w:val="006A7998"/>
    <w:rsid w:val="006B6BEC"/>
    <w:rsid w:val="006B6C4D"/>
    <w:rsid w:val="006B7E29"/>
    <w:rsid w:val="006C1DED"/>
    <w:rsid w:val="006C2D8E"/>
    <w:rsid w:val="006C3DA4"/>
    <w:rsid w:val="006D01B7"/>
    <w:rsid w:val="006D12FA"/>
    <w:rsid w:val="006D296B"/>
    <w:rsid w:val="006D55F6"/>
    <w:rsid w:val="006E15B0"/>
    <w:rsid w:val="006E3C9D"/>
    <w:rsid w:val="006E44D4"/>
    <w:rsid w:val="006E5689"/>
    <w:rsid w:val="006E5C84"/>
    <w:rsid w:val="006E60EE"/>
    <w:rsid w:val="006E69F6"/>
    <w:rsid w:val="006E7B23"/>
    <w:rsid w:val="006F1815"/>
    <w:rsid w:val="006F34FA"/>
    <w:rsid w:val="006F5A15"/>
    <w:rsid w:val="0070007C"/>
    <w:rsid w:val="007001AE"/>
    <w:rsid w:val="00700452"/>
    <w:rsid w:val="00700F54"/>
    <w:rsid w:val="00701292"/>
    <w:rsid w:val="00701F37"/>
    <w:rsid w:val="00704E05"/>
    <w:rsid w:val="00704F62"/>
    <w:rsid w:val="00705D55"/>
    <w:rsid w:val="00707AC4"/>
    <w:rsid w:val="00707CBA"/>
    <w:rsid w:val="00707D7E"/>
    <w:rsid w:val="007101E2"/>
    <w:rsid w:val="0071145C"/>
    <w:rsid w:val="007125D2"/>
    <w:rsid w:val="007148A1"/>
    <w:rsid w:val="007155D2"/>
    <w:rsid w:val="0071720A"/>
    <w:rsid w:val="00723198"/>
    <w:rsid w:val="00723DCC"/>
    <w:rsid w:val="0072473D"/>
    <w:rsid w:val="00725232"/>
    <w:rsid w:val="0072588A"/>
    <w:rsid w:val="007272C8"/>
    <w:rsid w:val="007307EC"/>
    <w:rsid w:val="007315E7"/>
    <w:rsid w:val="00732182"/>
    <w:rsid w:val="00732551"/>
    <w:rsid w:val="00733703"/>
    <w:rsid w:val="00733C9D"/>
    <w:rsid w:val="007344D0"/>
    <w:rsid w:val="00734703"/>
    <w:rsid w:val="00735F92"/>
    <w:rsid w:val="007375EF"/>
    <w:rsid w:val="0073780D"/>
    <w:rsid w:val="0074015C"/>
    <w:rsid w:val="00741224"/>
    <w:rsid w:val="00742AE6"/>
    <w:rsid w:val="00742EB5"/>
    <w:rsid w:val="0074396B"/>
    <w:rsid w:val="007441B8"/>
    <w:rsid w:val="0074442F"/>
    <w:rsid w:val="00744DC5"/>
    <w:rsid w:val="00750BB5"/>
    <w:rsid w:val="00753A6B"/>
    <w:rsid w:val="00755AFC"/>
    <w:rsid w:val="007619CD"/>
    <w:rsid w:val="00761C0F"/>
    <w:rsid w:val="00762460"/>
    <w:rsid w:val="00762CF3"/>
    <w:rsid w:val="00765C80"/>
    <w:rsid w:val="00770205"/>
    <w:rsid w:val="007714F6"/>
    <w:rsid w:val="00771E4F"/>
    <w:rsid w:val="00771E85"/>
    <w:rsid w:val="007727FE"/>
    <w:rsid w:val="007740A2"/>
    <w:rsid w:val="00775472"/>
    <w:rsid w:val="00775717"/>
    <w:rsid w:val="007759B6"/>
    <w:rsid w:val="007800BE"/>
    <w:rsid w:val="00787BD3"/>
    <w:rsid w:val="00791125"/>
    <w:rsid w:val="00791CCB"/>
    <w:rsid w:val="00793280"/>
    <w:rsid w:val="007950BD"/>
    <w:rsid w:val="007956F0"/>
    <w:rsid w:val="00796027"/>
    <w:rsid w:val="007972C0"/>
    <w:rsid w:val="0079750A"/>
    <w:rsid w:val="007A09C4"/>
    <w:rsid w:val="007A0AAB"/>
    <w:rsid w:val="007A184F"/>
    <w:rsid w:val="007A296B"/>
    <w:rsid w:val="007A3866"/>
    <w:rsid w:val="007A4C44"/>
    <w:rsid w:val="007A5484"/>
    <w:rsid w:val="007A6FDB"/>
    <w:rsid w:val="007A7610"/>
    <w:rsid w:val="007B10EA"/>
    <w:rsid w:val="007B1319"/>
    <w:rsid w:val="007B1555"/>
    <w:rsid w:val="007B25F9"/>
    <w:rsid w:val="007B3D23"/>
    <w:rsid w:val="007B57FB"/>
    <w:rsid w:val="007B6D33"/>
    <w:rsid w:val="007B72F8"/>
    <w:rsid w:val="007C220A"/>
    <w:rsid w:val="007C436E"/>
    <w:rsid w:val="007C443D"/>
    <w:rsid w:val="007C651E"/>
    <w:rsid w:val="007C771C"/>
    <w:rsid w:val="007C7E10"/>
    <w:rsid w:val="007C7EB2"/>
    <w:rsid w:val="007D010C"/>
    <w:rsid w:val="007D1582"/>
    <w:rsid w:val="007D16C2"/>
    <w:rsid w:val="007D23D7"/>
    <w:rsid w:val="007D31D4"/>
    <w:rsid w:val="007D36D9"/>
    <w:rsid w:val="007E189E"/>
    <w:rsid w:val="007E5550"/>
    <w:rsid w:val="007E5C34"/>
    <w:rsid w:val="007E7C44"/>
    <w:rsid w:val="007F0591"/>
    <w:rsid w:val="007F06CB"/>
    <w:rsid w:val="007F1BEC"/>
    <w:rsid w:val="007F1E5C"/>
    <w:rsid w:val="007F32CE"/>
    <w:rsid w:val="007F4BB7"/>
    <w:rsid w:val="007F58BC"/>
    <w:rsid w:val="007F5AFA"/>
    <w:rsid w:val="007F5BC0"/>
    <w:rsid w:val="007F7B0A"/>
    <w:rsid w:val="007F7BBD"/>
    <w:rsid w:val="008027EB"/>
    <w:rsid w:val="00804FA3"/>
    <w:rsid w:val="00805585"/>
    <w:rsid w:val="0080623D"/>
    <w:rsid w:val="008074CE"/>
    <w:rsid w:val="00810FC2"/>
    <w:rsid w:val="008136F6"/>
    <w:rsid w:val="00816F69"/>
    <w:rsid w:val="008171BD"/>
    <w:rsid w:val="008201E8"/>
    <w:rsid w:val="00821836"/>
    <w:rsid w:val="00821CB6"/>
    <w:rsid w:val="00821D53"/>
    <w:rsid w:val="00822695"/>
    <w:rsid w:val="008233F9"/>
    <w:rsid w:val="0082602E"/>
    <w:rsid w:val="00826893"/>
    <w:rsid w:val="00830475"/>
    <w:rsid w:val="00831C5D"/>
    <w:rsid w:val="00832BDF"/>
    <w:rsid w:val="00832CB4"/>
    <w:rsid w:val="00833E97"/>
    <w:rsid w:val="008340BC"/>
    <w:rsid w:val="0084095C"/>
    <w:rsid w:val="0084195C"/>
    <w:rsid w:val="00843E91"/>
    <w:rsid w:val="00846DEE"/>
    <w:rsid w:val="00847311"/>
    <w:rsid w:val="00847BD8"/>
    <w:rsid w:val="0085015C"/>
    <w:rsid w:val="00850553"/>
    <w:rsid w:val="00850BBC"/>
    <w:rsid w:val="0085226F"/>
    <w:rsid w:val="00854552"/>
    <w:rsid w:val="00855F7A"/>
    <w:rsid w:val="00856292"/>
    <w:rsid w:val="00856CBF"/>
    <w:rsid w:val="0086137C"/>
    <w:rsid w:val="00861DFC"/>
    <w:rsid w:val="00863726"/>
    <w:rsid w:val="00871D92"/>
    <w:rsid w:val="00872DCB"/>
    <w:rsid w:val="008747E5"/>
    <w:rsid w:val="00877838"/>
    <w:rsid w:val="0088027F"/>
    <w:rsid w:val="008822A8"/>
    <w:rsid w:val="00882E1A"/>
    <w:rsid w:val="00882F64"/>
    <w:rsid w:val="008830E8"/>
    <w:rsid w:val="0088506D"/>
    <w:rsid w:val="00885E57"/>
    <w:rsid w:val="008867F5"/>
    <w:rsid w:val="00887B51"/>
    <w:rsid w:val="00891F85"/>
    <w:rsid w:val="0089340F"/>
    <w:rsid w:val="008948EA"/>
    <w:rsid w:val="00894B33"/>
    <w:rsid w:val="00894C7D"/>
    <w:rsid w:val="008959CC"/>
    <w:rsid w:val="008969C2"/>
    <w:rsid w:val="00897180"/>
    <w:rsid w:val="008A2589"/>
    <w:rsid w:val="008A2972"/>
    <w:rsid w:val="008A674C"/>
    <w:rsid w:val="008B397A"/>
    <w:rsid w:val="008B3C85"/>
    <w:rsid w:val="008C003B"/>
    <w:rsid w:val="008C0155"/>
    <w:rsid w:val="008C2494"/>
    <w:rsid w:val="008C2A08"/>
    <w:rsid w:val="008C2AAF"/>
    <w:rsid w:val="008C2F28"/>
    <w:rsid w:val="008C32D0"/>
    <w:rsid w:val="008C4C22"/>
    <w:rsid w:val="008C4DC3"/>
    <w:rsid w:val="008C5BF0"/>
    <w:rsid w:val="008C6A21"/>
    <w:rsid w:val="008C6C58"/>
    <w:rsid w:val="008C6E1E"/>
    <w:rsid w:val="008C7658"/>
    <w:rsid w:val="008C7FC3"/>
    <w:rsid w:val="008D13EE"/>
    <w:rsid w:val="008D2FA4"/>
    <w:rsid w:val="008D77C2"/>
    <w:rsid w:val="008E0333"/>
    <w:rsid w:val="008E430D"/>
    <w:rsid w:val="008E4408"/>
    <w:rsid w:val="008F1131"/>
    <w:rsid w:val="008F1841"/>
    <w:rsid w:val="008F4058"/>
    <w:rsid w:val="008F429F"/>
    <w:rsid w:val="008F4396"/>
    <w:rsid w:val="008F4831"/>
    <w:rsid w:val="008F7697"/>
    <w:rsid w:val="00903BA1"/>
    <w:rsid w:val="00904BDB"/>
    <w:rsid w:val="00911243"/>
    <w:rsid w:val="009126D4"/>
    <w:rsid w:val="00915E02"/>
    <w:rsid w:val="0092168B"/>
    <w:rsid w:val="009232CB"/>
    <w:rsid w:val="00923813"/>
    <w:rsid w:val="00923A00"/>
    <w:rsid w:val="0092657A"/>
    <w:rsid w:val="0092690B"/>
    <w:rsid w:val="00926E8A"/>
    <w:rsid w:val="00927963"/>
    <w:rsid w:val="00930051"/>
    <w:rsid w:val="0093018E"/>
    <w:rsid w:val="009310DE"/>
    <w:rsid w:val="00931636"/>
    <w:rsid w:val="0093737D"/>
    <w:rsid w:val="0094097D"/>
    <w:rsid w:val="00941761"/>
    <w:rsid w:val="009468DC"/>
    <w:rsid w:val="0095013B"/>
    <w:rsid w:val="009512D1"/>
    <w:rsid w:val="00951DD3"/>
    <w:rsid w:val="0095228B"/>
    <w:rsid w:val="0095257F"/>
    <w:rsid w:val="00954849"/>
    <w:rsid w:val="0095543D"/>
    <w:rsid w:val="0095712D"/>
    <w:rsid w:val="00960FB5"/>
    <w:rsid w:val="00962CD1"/>
    <w:rsid w:val="00963992"/>
    <w:rsid w:val="0096475E"/>
    <w:rsid w:val="00965196"/>
    <w:rsid w:val="00965B62"/>
    <w:rsid w:val="00972A93"/>
    <w:rsid w:val="00972F0B"/>
    <w:rsid w:val="0097337C"/>
    <w:rsid w:val="00974CB6"/>
    <w:rsid w:val="00975992"/>
    <w:rsid w:val="0098034B"/>
    <w:rsid w:val="00981964"/>
    <w:rsid w:val="009840C4"/>
    <w:rsid w:val="00985105"/>
    <w:rsid w:val="009868F3"/>
    <w:rsid w:val="009873AD"/>
    <w:rsid w:val="00987E46"/>
    <w:rsid w:val="00991125"/>
    <w:rsid w:val="00992386"/>
    <w:rsid w:val="00992D1E"/>
    <w:rsid w:val="009956C7"/>
    <w:rsid w:val="00995B0B"/>
    <w:rsid w:val="00995BFA"/>
    <w:rsid w:val="00997776"/>
    <w:rsid w:val="009A04D1"/>
    <w:rsid w:val="009A0F43"/>
    <w:rsid w:val="009A2C20"/>
    <w:rsid w:val="009A3970"/>
    <w:rsid w:val="009A5654"/>
    <w:rsid w:val="009A598D"/>
    <w:rsid w:val="009A66EE"/>
    <w:rsid w:val="009B3264"/>
    <w:rsid w:val="009B42EB"/>
    <w:rsid w:val="009B4575"/>
    <w:rsid w:val="009B489B"/>
    <w:rsid w:val="009B4CBF"/>
    <w:rsid w:val="009B60D2"/>
    <w:rsid w:val="009B6130"/>
    <w:rsid w:val="009B631A"/>
    <w:rsid w:val="009B7FEC"/>
    <w:rsid w:val="009C144C"/>
    <w:rsid w:val="009C177A"/>
    <w:rsid w:val="009C3A42"/>
    <w:rsid w:val="009C4455"/>
    <w:rsid w:val="009C4B17"/>
    <w:rsid w:val="009C4DAA"/>
    <w:rsid w:val="009C659A"/>
    <w:rsid w:val="009D1875"/>
    <w:rsid w:val="009D3B7C"/>
    <w:rsid w:val="009D5E62"/>
    <w:rsid w:val="009D62AA"/>
    <w:rsid w:val="009E0D11"/>
    <w:rsid w:val="009E377C"/>
    <w:rsid w:val="009E3F71"/>
    <w:rsid w:val="009E4A19"/>
    <w:rsid w:val="009E63B3"/>
    <w:rsid w:val="009E67F9"/>
    <w:rsid w:val="009E7F79"/>
    <w:rsid w:val="009F1DBB"/>
    <w:rsid w:val="009F30D4"/>
    <w:rsid w:val="009F50BC"/>
    <w:rsid w:val="009F65D6"/>
    <w:rsid w:val="009F735D"/>
    <w:rsid w:val="00A011CE"/>
    <w:rsid w:val="00A019E2"/>
    <w:rsid w:val="00A01A20"/>
    <w:rsid w:val="00A02790"/>
    <w:rsid w:val="00A059D1"/>
    <w:rsid w:val="00A05B5F"/>
    <w:rsid w:val="00A06CD0"/>
    <w:rsid w:val="00A07C03"/>
    <w:rsid w:val="00A105B0"/>
    <w:rsid w:val="00A11013"/>
    <w:rsid w:val="00A11D10"/>
    <w:rsid w:val="00A13B15"/>
    <w:rsid w:val="00A14B3E"/>
    <w:rsid w:val="00A163D2"/>
    <w:rsid w:val="00A164DC"/>
    <w:rsid w:val="00A1697E"/>
    <w:rsid w:val="00A16D06"/>
    <w:rsid w:val="00A17D84"/>
    <w:rsid w:val="00A2692C"/>
    <w:rsid w:val="00A31E87"/>
    <w:rsid w:val="00A329AF"/>
    <w:rsid w:val="00A33A21"/>
    <w:rsid w:val="00A35E37"/>
    <w:rsid w:val="00A37805"/>
    <w:rsid w:val="00A37869"/>
    <w:rsid w:val="00A40B3D"/>
    <w:rsid w:val="00A40F95"/>
    <w:rsid w:val="00A41255"/>
    <w:rsid w:val="00A418CA"/>
    <w:rsid w:val="00A424A6"/>
    <w:rsid w:val="00A457E7"/>
    <w:rsid w:val="00A464F5"/>
    <w:rsid w:val="00A46AA2"/>
    <w:rsid w:val="00A505B2"/>
    <w:rsid w:val="00A51430"/>
    <w:rsid w:val="00A521DA"/>
    <w:rsid w:val="00A52BEC"/>
    <w:rsid w:val="00A53FE8"/>
    <w:rsid w:val="00A55BC3"/>
    <w:rsid w:val="00A57A86"/>
    <w:rsid w:val="00A61696"/>
    <w:rsid w:val="00A62387"/>
    <w:rsid w:val="00A62501"/>
    <w:rsid w:val="00A6286D"/>
    <w:rsid w:val="00A64D6C"/>
    <w:rsid w:val="00A656DC"/>
    <w:rsid w:val="00A66691"/>
    <w:rsid w:val="00A70CCA"/>
    <w:rsid w:val="00A744E9"/>
    <w:rsid w:val="00A8540B"/>
    <w:rsid w:val="00A8654E"/>
    <w:rsid w:val="00A909E3"/>
    <w:rsid w:val="00A92E3C"/>
    <w:rsid w:val="00A96A25"/>
    <w:rsid w:val="00AA3D5F"/>
    <w:rsid w:val="00AA462E"/>
    <w:rsid w:val="00AA4B70"/>
    <w:rsid w:val="00AA5825"/>
    <w:rsid w:val="00AA61DC"/>
    <w:rsid w:val="00AA6945"/>
    <w:rsid w:val="00AA6F22"/>
    <w:rsid w:val="00AB1161"/>
    <w:rsid w:val="00AB230C"/>
    <w:rsid w:val="00AB28DA"/>
    <w:rsid w:val="00AB2F13"/>
    <w:rsid w:val="00AB36B1"/>
    <w:rsid w:val="00AB597A"/>
    <w:rsid w:val="00AB7296"/>
    <w:rsid w:val="00AC1EFA"/>
    <w:rsid w:val="00AC3635"/>
    <w:rsid w:val="00AC3780"/>
    <w:rsid w:val="00AC7F77"/>
    <w:rsid w:val="00AD405D"/>
    <w:rsid w:val="00AD505B"/>
    <w:rsid w:val="00AD619F"/>
    <w:rsid w:val="00AE0CB9"/>
    <w:rsid w:val="00AE20C9"/>
    <w:rsid w:val="00AE22DD"/>
    <w:rsid w:val="00AE3E15"/>
    <w:rsid w:val="00AE520D"/>
    <w:rsid w:val="00AE6CA8"/>
    <w:rsid w:val="00AE6E35"/>
    <w:rsid w:val="00AF0E09"/>
    <w:rsid w:val="00AF25E8"/>
    <w:rsid w:val="00AF401D"/>
    <w:rsid w:val="00AF7374"/>
    <w:rsid w:val="00B00A5A"/>
    <w:rsid w:val="00B023F6"/>
    <w:rsid w:val="00B03757"/>
    <w:rsid w:val="00B0389C"/>
    <w:rsid w:val="00B03B93"/>
    <w:rsid w:val="00B04E97"/>
    <w:rsid w:val="00B1062B"/>
    <w:rsid w:val="00B10EA8"/>
    <w:rsid w:val="00B138C8"/>
    <w:rsid w:val="00B1394F"/>
    <w:rsid w:val="00B13E25"/>
    <w:rsid w:val="00B13EB9"/>
    <w:rsid w:val="00B16C1D"/>
    <w:rsid w:val="00B22D02"/>
    <w:rsid w:val="00B24666"/>
    <w:rsid w:val="00B259C0"/>
    <w:rsid w:val="00B27273"/>
    <w:rsid w:val="00B275A1"/>
    <w:rsid w:val="00B278CC"/>
    <w:rsid w:val="00B3003D"/>
    <w:rsid w:val="00B31726"/>
    <w:rsid w:val="00B317FE"/>
    <w:rsid w:val="00B351D4"/>
    <w:rsid w:val="00B35940"/>
    <w:rsid w:val="00B36FE8"/>
    <w:rsid w:val="00B37065"/>
    <w:rsid w:val="00B370D0"/>
    <w:rsid w:val="00B37A29"/>
    <w:rsid w:val="00B41A45"/>
    <w:rsid w:val="00B41DCE"/>
    <w:rsid w:val="00B420B7"/>
    <w:rsid w:val="00B466FD"/>
    <w:rsid w:val="00B468C4"/>
    <w:rsid w:val="00B5000A"/>
    <w:rsid w:val="00B50A19"/>
    <w:rsid w:val="00B53C8F"/>
    <w:rsid w:val="00B551D5"/>
    <w:rsid w:val="00B55DC7"/>
    <w:rsid w:val="00B5772B"/>
    <w:rsid w:val="00B60B56"/>
    <w:rsid w:val="00B60E1F"/>
    <w:rsid w:val="00B61454"/>
    <w:rsid w:val="00B62593"/>
    <w:rsid w:val="00B63231"/>
    <w:rsid w:val="00B66A40"/>
    <w:rsid w:val="00B70B5C"/>
    <w:rsid w:val="00B719FB"/>
    <w:rsid w:val="00B730B4"/>
    <w:rsid w:val="00B8050A"/>
    <w:rsid w:val="00B805AF"/>
    <w:rsid w:val="00B816A9"/>
    <w:rsid w:val="00B823ED"/>
    <w:rsid w:val="00B82A0A"/>
    <w:rsid w:val="00B83BF1"/>
    <w:rsid w:val="00B86340"/>
    <w:rsid w:val="00B91B19"/>
    <w:rsid w:val="00B94360"/>
    <w:rsid w:val="00BA1A37"/>
    <w:rsid w:val="00BA6A19"/>
    <w:rsid w:val="00BA6C90"/>
    <w:rsid w:val="00BA7926"/>
    <w:rsid w:val="00BB04FD"/>
    <w:rsid w:val="00BB06E6"/>
    <w:rsid w:val="00BB28DA"/>
    <w:rsid w:val="00BB4B82"/>
    <w:rsid w:val="00BB7073"/>
    <w:rsid w:val="00BB73DB"/>
    <w:rsid w:val="00BB7ACC"/>
    <w:rsid w:val="00BC1031"/>
    <w:rsid w:val="00BC2F6C"/>
    <w:rsid w:val="00BC558A"/>
    <w:rsid w:val="00BC5992"/>
    <w:rsid w:val="00BC679F"/>
    <w:rsid w:val="00BC793E"/>
    <w:rsid w:val="00BD15C8"/>
    <w:rsid w:val="00BD2395"/>
    <w:rsid w:val="00BD7D73"/>
    <w:rsid w:val="00BE1D2B"/>
    <w:rsid w:val="00BE4A9E"/>
    <w:rsid w:val="00BE50F0"/>
    <w:rsid w:val="00BE52F9"/>
    <w:rsid w:val="00BE553B"/>
    <w:rsid w:val="00BE6522"/>
    <w:rsid w:val="00BE6621"/>
    <w:rsid w:val="00BE711F"/>
    <w:rsid w:val="00BE74BA"/>
    <w:rsid w:val="00BE74F8"/>
    <w:rsid w:val="00BE77DE"/>
    <w:rsid w:val="00BF0C4A"/>
    <w:rsid w:val="00BF12C8"/>
    <w:rsid w:val="00BF1BCE"/>
    <w:rsid w:val="00BF2D7E"/>
    <w:rsid w:val="00BF3F10"/>
    <w:rsid w:val="00BF42D9"/>
    <w:rsid w:val="00BF5639"/>
    <w:rsid w:val="00C00AA0"/>
    <w:rsid w:val="00C0184A"/>
    <w:rsid w:val="00C0422C"/>
    <w:rsid w:val="00C042B6"/>
    <w:rsid w:val="00C04CA8"/>
    <w:rsid w:val="00C051B4"/>
    <w:rsid w:val="00C05B7E"/>
    <w:rsid w:val="00C066D6"/>
    <w:rsid w:val="00C06816"/>
    <w:rsid w:val="00C0743B"/>
    <w:rsid w:val="00C07622"/>
    <w:rsid w:val="00C1154A"/>
    <w:rsid w:val="00C142CC"/>
    <w:rsid w:val="00C146FE"/>
    <w:rsid w:val="00C14952"/>
    <w:rsid w:val="00C150F2"/>
    <w:rsid w:val="00C15F5E"/>
    <w:rsid w:val="00C203A5"/>
    <w:rsid w:val="00C211BF"/>
    <w:rsid w:val="00C2205E"/>
    <w:rsid w:val="00C2348C"/>
    <w:rsid w:val="00C32FB3"/>
    <w:rsid w:val="00C35995"/>
    <w:rsid w:val="00C359F7"/>
    <w:rsid w:val="00C36D8C"/>
    <w:rsid w:val="00C37BAC"/>
    <w:rsid w:val="00C400B8"/>
    <w:rsid w:val="00C40160"/>
    <w:rsid w:val="00C41436"/>
    <w:rsid w:val="00C42E2E"/>
    <w:rsid w:val="00C4391F"/>
    <w:rsid w:val="00C449D9"/>
    <w:rsid w:val="00C463C8"/>
    <w:rsid w:val="00C46858"/>
    <w:rsid w:val="00C5069B"/>
    <w:rsid w:val="00C50C06"/>
    <w:rsid w:val="00C50F7F"/>
    <w:rsid w:val="00C51A59"/>
    <w:rsid w:val="00C51BAF"/>
    <w:rsid w:val="00C52E5D"/>
    <w:rsid w:val="00C54312"/>
    <w:rsid w:val="00C54EDC"/>
    <w:rsid w:val="00C555F8"/>
    <w:rsid w:val="00C57AF3"/>
    <w:rsid w:val="00C6060D"/>
    <w:rsid w:val="00C62923"/>
    <w:rsid w:val="00C663D9"/>
    <w:rsid w:val="00C66971"/>
    <w:rsid w:val="00C67632"/>
    <w:rsid w:val="00C702B3"/>
    <w:rsid w:val="00C710C6"/>
    <w:rsid w:val="00C71A93"/>
    <w:rsid w:val="00C71B01"/>
    <w:rsid w:val="00C72A98"/>
    <w:rsid w:val="00C72F6D"/>
    <w:rsid w:val="00C75A2E"/>
    <w:rsid w:val="00C76E49"/>
    <w:rsid w:val="00C80AD2"/>
    <w:rsid w:val="00C8433F"/>
    <w:rsid w:val="00C85D64"/>
    <w:rsid w:val="00C85ED7"/>
    <w:rsid w:val="00C85FC7"/>
    <w:rsid w:val="00C86C0A"/>
    <w:rsid w:val="00C94888"/>
    <w:rsid w:val="00C9620F"/>
    <w:rsid w:val="00C97A8B"/>
    <w:rsid w:val="00CA0A18"/>
    <w:rsid w:val="00CA3B0D"/>
    <w:rsid w:val="00CA5D7C"/>
    <w:rsid w:val="00CA7ABB"/>
    <w:rsid w:val="00CB023A"/>
    <w:rsid w:val="00CB08AB"/>
    <w:rsid w:val="00CB152D"/>
    <w:rsid w:val="00CB462E"/>
    <w:rsid w:val="00CB7B4F"/>
    <w:rsid w:val="00CC013E"/>
    <w:rsid w:val="00CC0A43"/>
    <w:rsid w:val="00CC2E6F"/>
    <w:rsid w:val="00CC75D7"/>
    <w:rsid w:val="00CC7A04"/>
    <w:rsid w:val="00CD0095"/>
    <w:rsid w:val="00CD1188"/>
    <w:rsid w:val="00CD202D"/>
    <w:rsid w:val="00CD21D7"/>
    <w:rsid w:val="00CE06B5"/>
    <w:rsid w:val="00CE0A87"/>
    <w:rsid w:val="00CE644B"/>
    <w:rsid w:val="00CE7B4F"/>
    <w:rsid w:val="00CF081E"/>
    <w:rsid w:val="00CF2EE6"/>
    <w:rsid w:val="00D00232"/>
    <w:rsid w:val="00D02915"/>
    <w:rsid w:val="00D04F6F"/>
    <w:rsid w:val="00D053B3"/>
    <w:rsid w:val="00D0625B"/>
    <w:rsid w:val="00D06437"/>
    <w:rsid w:val="00D11F2A"/>
    <w:rsid w:val="00D1385E"/>
    <w:rsid w:val="00D139C2"/>
    <w:rsid w:val="00D15380"/>
    <w:rsid w:val="00D20413"/>
    <w:rsid w:val="00D230EC"/>
    <w:rsid w:val="00D236D9"/>
    <w:rsid w:val="00D23D53"/>
    <w:rsid w:val="00D25ECC"/>
    <w:rsid w:val="00D25EFA"/>
    <w:rsid w:val="00D27ED9"/>
    <w:rsid w:val="00D30ECF"/>
    <w:rsid w:val="00D31532"/>
    <w:rsid w:val="00D32B8E"/>
    <w:rsid w:val="00D36F78"/>
    <w:rsid w:val="00D37509"/>
    <w:rsid w:val="00D40259"/>
    <w:rsid w:val="00D404A2"/>
    <w:rsid w:val="00D440D5"/>
    <w:rsid w:val="00D440D7"/>
    <w:rsid w:val="00D44557"/>
    <w:rsid w:val="00D45126"/>
    <w:rsid w:val="00D47A79"/>
    <w:rsid w:val="00D47D6E"/>
    <w:rsid w:val="00D514AB"/>
    <w:rsid w:val="00D5258C"/>
    <w:rsid w:val="00D554CE"/>
    <w:rsid w:val="00D55DB4"/>
    <w:rsid w:val="00D56727"/>
    <w:rsid w:val="00D61925"/>
    <w:rsid w:val="00D66AC9"/>
    <w:rsid w:val="00D70786"/>
    <w:rsid w:val="00D72B38"/>
    <w:rsid w:val="00D740F5"/>
    <w:rsid w:val="00D7435F"/>
    <w:rsid w:val="00D74A52"/>
    <w:rsid w:val="00D778B2"/>
    <w:rsid w:val="00D81240"/>
    <w:rsid w:val="00D81853"/>
    <w:rsid w:val="00D85B65"/>
    <w:rsid w:val="00D86D1A"/>
    <w:rsid w:val="00D934DC"/>
    <w:rsid w:val="00D965B2"/>
    <w:rsid w:val="00D971B5"/>
    <w:rsid w:val="00DA07C4"/>
    <w:rsid w:val="00DA21F0"/>
    <w:rsid w:val="00DA37A3"/>
    <w:rsid w:val="00DA4503"/>
    <w:rsid w:val="00DA5015"/>
    <w:rsid w:val="00DA5B85"/>
    <w:rsid w:val="00DB4F88"/>
    <w:rsid w:val="00DB54CA"/>
    <w:rsid w:val="00DB55A2"/>
    <w:rsid w:val="00DB6190"/>
    <w:rsid w:val="00DB7BD0"/>
    <w:rsid w:val="00DB7D3D"/>
    <w:rsid w:val="00DC11E3"/>
    <w:rsid w:val="00DC3654"/>
    <w:rsid w:val="00DC46BB"/>
    <w:rsid w:val="00DC67B6"/>
    <w:rsid w:val="00DD03C6"/>
    <w:rsid w:val="00DD364C"/>
    <w:rsid w:val="00DD3B82"/>
    <w:rsid w:val="00DD4D62"/>
    <w:rsid w:val="00DD5959"/>
    <w:rsid w:val="00DD7419"/>
    <w:rsid w:val="00DD775B"/>
    <w:rsid w:val="00DE43C6"/>
    <w:rsid w:val="00DE67B0"/>
    <w:rsid w:val="00DE7E78"/>
    <w:rsid w:val="00DE7EE7"/>
    <w:rsid w:val="00DF19FD"/>
    <w:rsid w:val="00DF1F0E"/>
    <w:rsid w:val="00DF2B5C"/>
    <w:rsid w:val="00DF5CD8"/>
    <w:rsid w:val="00DF5E97"/>
    <w:rsid w:val="00DF7446"/>
    <w:rsid w:val="00E00C58"/>
    <w:rsid w:val="00E020E2"/>
    <w:rsid w:val="00E02480"/>
    <w:rsid w:val="00E041EF"/>
    <w:rsid w:val="00E0549D"/>
    <w:rsid w:val="00E109A8"/>
    <w:rsid w:val="00E1301B"/>
    <w:rsid w:val="00E13D38"/>
    <w:rsid w:val="00E14563"/>
    <w:rsid w:val="00E15584"/>
    <w:rsid w:val="00E15746"/>
    <w:rsid w:val="00E17F0D"/>
    <w:rsid w:val="00E209E3"/>
    <w:rsid w:val="00E21D4D"/>
    <w:rsid w:val="00E228A1"/>
    <w:rsid w:val="00E22911"/>
    <w:rsid w:val="00E245EE"/>
    <w:rsid w:val="00E24973"/>
    <w:rsid w:val="00E2607C"/>
    <w:rsid w:val="00E264EE"/>
    <w:rsid w:val="00E31591"/>
    <w:rsid w:val="00E32542"/>
    <w:rsid w:val="00E34517"/>
    <w:rsid w:val="00E36A2F"/>
    <w:rsid w:val="00E439DA"/>
    <w:rsid w:val="00E44D7D"/>
    <w:rsid w:val="00E465E8"/>
    <w:rsid w:val="00E510FD"/>
    <w:rsid w:val="00E5173B"/>
    <w:rsid w:val="00E53D19"/>
    <w:rsid w:val="00E62F3F"/>
    <w:rsid w:val="00E6404B"/>
    <w:rsid w:val="00E65031"/>
    <w:rsid w:val="00E6716B"/>
    <w:rsid w:val="00E67AEC"/>
    <w:rsid w:val="00E70E4B"/>
    <w:rsid w:val="00E7296F"/>
    <w:rsid w:val="00E7429F"/>
    <w:rsid w:val="00E745AE"/>
    <w:rsid w:val="00E75078"/>
    <w:rsid w:val="00E76EE3"/>
    <w:rsid w:val="00E8062D"/>
    <w:rsid w:val="00E826D0"/>
    <w:rsid w:val="00E82C20"/>
    <w:rsid w:val="00E83628"/>
    <w:rsid w:val="00E86AA8"/>
    <w:rsid w:val="00E92012"/>
    <w:rsid w:val="00E93819"/>
    <w:rsid w:val="00E968E2"/>
    <w:rsid w:val="00EA0309"/>
    <w:rsid w:val="00EA1C17"/>
    <w:rsid w:val="00EA427B"/>
    <w:rsid w:val="00EA45C8"/>
    <w:rsid w:val="00EA53A2"/>
    <w:rsid w:val="00EB02C3"/>
    <w:rsid w:val="00EB0410"/>
    <w:rsid w:val="00EB06C0"/>
    <w:rsid w:val="00EB0A98"/>
    <w:rsid w:val="00EB18C0"/>
    <w:rsid w:val="00EB1FF5"/>
    <w:rsid w:val="00EB2798"/>
    <w:rsid w:val="00EB3522"/>
    <w:rsid w:val="00EB3BDD"/>
    <w:rsid w:val="00EB4596"/>
    <w:rsid w:val="00EB52BC"/>
    <w:rsid w:val="00EB52F9"/>
    <w:rsid w:val="00EB586F"/>
    <w:rsid w:val="00EB6015"/>
    <w:rsid w:val="00EB6635"/>
    <w:rsid w:val="00EC3EE3"/>
    <w:rsid w:val="00EC4B90"/>
    <w:rsid w:val="00EC5A46"/>
    <w:rsid w:val="00EC6D58"/>
    <w:rsid w:val="00ED1905"/>
    <w:rsid w:val="00ED1E70"/>
    <w:rsid w:val="00ED2CEF"/>
    <w:rsid w:val="00ED3A27"/>
    <w:rsid w:val="00ED5789"/>
    <w:rsid w:val="00ED7170"/>
    <w:rsid w:val="00ED7C48"/>
    <w:rsid w:val="00EE057D"/>
    <w:rsid w:val="00EE0E6E"/>
    <w:rsid w:val="00EE1969"/>
    <w:rsid w:val="00EE5EED"/>
    <w:rsid w:val="00EE68E1"/>
    <w:rsid w:val="00EF01B2"/>
    <w:rsid w:val="00EF028C"/>
    <w:rsid w:val="00EF190A"/>
    <w:rsid w:val="00EF60D0"/>
    <w:rsid w:val="00EF6FE5"/>
    <w:rsid w:val="00EF7490"/>
    <w:rsid w:val="00F00640"/>
    <w:rsid w:val="00F0268F"/>
    <w:rsid w:val="00F0318F"/>
    <w:rsid w:val="00F037C5"/>
    <w:rsid w:val="00F04F86"/>
    <w:rsid w:val="00F0746D"/>
    <w:rsid w:val="00F12FAA"/>
    <w:rsid w:val="00F14A6E"/>
    <w:rsid w:val="00F1529B"/>
    <w:rsid w:val="00F16D62"/>
    <w:rsid w:val="00F16E72"/>
    <w:rsid w:val="00F20C20"/>
    <w:rsid w:val="00F220E1"/>
    <w:rsid w:val="00F24F7D"/>
    <w:rsid w:val="00F25787"/>
    <w:rsid w:val="00F25D41"/>
    <w:rsid w:val="00F27343"/>
    <w:rsid w:val="00F300C7"/>
    <w:rsid w:val="00F3094A"/>
    <w:rsid w:val="00F3498A"/>
    <w:rsid w:val="00F362B7"/>
    <w:rsid w:val="00F40C84"/>
    <w:rsid w:val="00F41348"/>
    <w:rsid w:val="00F50118"/>
    <w:rsid w:val="00F501D2"/>
    <w:rsid w:val="00F50DE1"/>
    <w:rsid w:val="00F52C77"/>
    <w:rsid w:val="00F540E5"/>
    <w:rsid w:val="00F57889"/>
    <w:rsid w:val="00F57B68"/>
    <w:rsid w:val="00F625AF"/>
    <w:rsid w:val="00F626EF"/>
    <w:rsid w:val="00F634CA"/>
    <w:rsid w:val="00F64142"/>
    <w:rsid w:val="00F7025D"/>
    <w:rsid w:val="00F70407"/>
    <w:rsid w:val="00F73B20"/>
    <w:rsid w:val="00F7404A"/>
    <w:rsid w:val="00F742BB"/>
    <w:rsid w:val="00F74711"/>
    <w:rsid w:val="00F77C30"/>
    <w:rsid w:val="00F805D4"/>
    <w:rsid w:val="00F8213A"/>
    <w:rsid w:val="00F8395B"/>
    <w:rsid w:val="00F84EBA"/>
    <w:rsid w:val="00F85F1C"/>
    <w:rsid w:val="00F90033"/>
    <w:rsid w:val="00F9077E"/>
    <w:rsid w:val="00F9174B"/>
    <w:rsid w:val="00F92328"/>
    <w:rsid w:val="00F93BF2"/>
    <w:rsid w:val="00F94178"/>
    <w:rsid w:val="00F948D2"/>
    <w:rsid w:val="00F95D3D"/>
    <w:rsid w:val="00F96D53"/>
    <w:rsid w:val="00FA0EBC"/>
    <w:rsid w:val="00FA2BF4"/>
    <w:rsid w:val="00FA3622"/>
    <w:rsid w:val="00FA4C1A"/>
    <w:rsid w:val="00FA72F0"/>
    <w:rsid w:val="00FB1232"/>
    <w:rsid w:val="00FB289A"/>
    <w:rsid w:val="00FB2BF4"/>
    <w:rsid w:val="00FB3FC7"/>
    <w:rsid w:val="00FB5318"/>
    <w:rsid w:val="00FB669D"/>
    <w:rsid w:val="00FC3B2C"/>
    <w:rsid w:val="00FC4A80"/>
    <w:rsid w:val="00FC4C34"/>
    <w:rsid w:val="00FC6F2D"/>
    <w:rsid w:val="00FD1C55"/>
    <w:rsid w:val="00FD2181"/>
    <w:rsid w:val="00FD271E"/>
    <w:rsid w:val="00FD28CE"/>
    <w:rsid w:val="00FD32A1"/>
    <w:rsid w:val="00FD7982"/>
    <w:rsid w:val="00FD7A43"/>
    <w:rsid w:val="00FD7AD3"/>
    <w:rsid w:val="00FE24F5"/>
    <w:rsid w:val="00FE29A0"/>
    <w:rsid w:val="00FE5ECD"/>
    <w:rsid w:val="00FE64BC"/>
    <w:rsid w:val="00FE6A3D"/>
    <w:rsid w:val="00FF176B"/>
    <w:rsid w:val="00FF232D"/>
    <w:rsid w:val="00FF27F2"/>
    <w:rsid w:val="00FF329A"/>
    <w:rsid w:val="00FF4361"/>
    <w:rsid w:val="00FF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274"/>
    <w:pPr>
      <w:spacing w:after="0" w:line="240" w:lineRule="auto"/>
    </w:pPr>
    <w:rPr>
      <w:rFonts w:eastAsiaTheme="minorEastAsia"/>
      <w:sz w:val="3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23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19423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23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32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2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232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CalistoHeading">
    <w:name w:val="Calisto Heading"/>
    <w:basedOn w:val="Normal"/>
    <w:autoRedefine/>
    <w:qFormat/>
    <w:rsid w:val="0087342C"/>
    <w:pPr>
      <w:spacing w:after="120"/>
    </w:pPr>
    <w:rPr>
      <w:rFonts w:ascii="Calisto MT" w:eastAsia="Calibri" w:hAnsi="Calisto MT" w:cs="Times New Roman"/>
      <w:b/>
      <w:noProof/>
      <w:sz w:val="40"/>
      <w:szCs w:val="20"/>
    </w:rPr>
  </w:style>
  <w:style w:type="paragraph" w:customStyle="1" w:styleId="CalistoParagraph">
    <w:name w:val="Calisto Paragraph"/>
    <w:link w:val="CalistoParagraphChar"/>
    <w:autoRedefine/>
    <w:qFormat/>
    <w:rsid w:val="00125B88"/>
    <w:pPr>
      <w:tabs>
        <w:tab w:val="left" w:pos="270"/>
      </w:tabs>
      <w:spacing w:before="120" w:after="120" w:line="240" w:lineRule="auto"/>
      <w:ind w:firstLine="720"/>
    </w:pPr>
    <w:rPr>
      <w:rFonts w:ascii="Calisto MT" w:eastAsiaTheme="majorEastAsia" w:hAnsi="Calisto MT" w:cstheme="majorBidi"/>
      <w:iCs/>
      <w:w w:val="97"/>
      <w:sz w:val="32"/>
      <w:szCs w:val="24"/>
    </w:rPr>
  </w:style>
  <w:style w:type="character" w:customStyle="1" w:styleId="CalistoParagraphChar">
    <w:name w:val="Calisto Paragraph Char"/>
    <w:link w:val="CalistoParagraph"/>
    <w:rsid w:val="00125B88"/>
    <w:rPr>
      <w:rFonts w:ascii="Calisto MT" w:eastAsiaTheme="majorEastAsia" w:hAnsi="Calisto MT" w:cstheme="majorBidi"/>
      <w:iCs/>
      <w:w w:val="97"/>
      <w:sz w:val="32"/>
      <w:szCs w:val="24"/>
    </w:rPr>
  </w:style>
  <w:style w:type="character" w:styleId="Hyperlink">
    <w:name w:val="Hyperlink"/>
    <w:basedOn w:val="DefaultParagraphFont"/>
    <w:uiPriority w:val="99"/>
    <w:unhideWhenUsed/>
    <w:rsid w:val="00C62328"/>
    <w:rPr>
      <w:color w:val="0000FF" w:themeColor="hyperlink"/>
      <w:u w:val="single"/>
    </w:rPr>
  </w:style>
  <w:style w:type="paragraph" w:customStyle="1" w:styleId="CalistoReference">
    <w:name w:val="Calisto Reference"/>
    <w:basedOn w:val="CalistoQote"/>
    <w:autoRedefine/>
    <w:qFormat/>
    <w:rsid w:val="00C05B7E"/>
    <w:pPr>
      <w:ind w:left="720"/>
    </w:pPr>
    <w:rPr>
      <w:rFonts w:eastAsiaTheme="minorHAnsi" w:cs="Times New Roman"/>
      <w:bCs/>
      <w:color w:val="000000"/>
      <w:w w:val="97"/>
    </w:rPr>
  </w:style>
  <w:style w:type="paragraph" w:customStyle="1" w:styleId="CalistoQote">
    <w:name w:val="Calisto Qote"/>
    <w:basedOn w:val="Normal"/>
    <w:autoRedefine/>
    <w:qFormat/>
    <w:rsid w:val="0044444C"/>
    <w:pPr>
      <w:spacing w:before="120" w:after="120"/>
    </w:pPr>
    <w:rPr>
      <w:rFonts w:ascii="Calisto MT" w:eastAsiaTheme="majorEastAsia" w:hAnsi="Calisto MT" w:cstheme="majorBidi"/>
      <w:b/>
      <w:i/>
      <w:sz w:val="24"/>
    </w:rPr>
  </w:style>
  <w:style w:type="paragraph" w:customStyle="1" w:styleId="CalistoSubHeading">
    <w:name w:val="Calisto Sub Heading"/>
    <w:basedOn w:val="CalistoHeading"/>
    <w:next w:val="CalistoHeading"/>
    <w:qFormat/>
    <w:rsid w:val="00D66F59"/>
    <w:pPr>
      <w:spacing w:before="240" w:after="20"/>
    </w:pPr>
    <w:rPr>
      <w:sz w:val="32"/>
    </w:rPr>
  </w:style>
  <w:style w:type="paragraph" w:styleId="NormalWeb">
    <w:name w:val="Normal (Web)"/>
    <w:basedOn w:val="Normal"/>
    <w:uiPriority w:val="99"/>
    <w:semiHidden/>
    <w:unhideWhenUsed/>
    <w:rsid w:val="00CC04FF"/>
    <w:pPr>
      <w:spacing w:before="100" w:beforeAutospacing="1" w:after="100" w:afterAutospacing="1"/>
    </w:pPr>
    <w:rPr>
      <w:rFonts w:ascii="Times" w:eastAsiaTheme="minorHAnsi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C462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F2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F27"/>
    <w:rPr>
      <w:rFonts w:ascii="Lucida Grande" w:eastAsiaTheme="minorEastAsia" w:hAnsi="Lucida Grande" w:cs="Lucida Grande"/>
      <w:sz w:val="18"/>
      <w:szCs w:val="18"/>
    </w:rPr>
  </w:style>
  <w:style w:type="character" w:customStyle="1" w:styleId="smallcaps">
    <w:name w:val="smallcaps"/>
    <w:basedOn w:val="DefaultParagraphFont"/>
    <w:rsid w:val="00525ECB"/>
  </w:style>
  <w:style w:type="paragraph" w:styleId="EndnoteText">
    <w:name w:val="endnote text"/>
    <w:basedOn w:val="Normal"/>
    <w:link w:val="EndnoteTextChar"/>
    <w:uiPriority w:val="99"/>
    <w:unhideWhenUsed/>
    <w:rsid w:val="00C25217"/>
    <w:rPr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C25217"/>
    <w:rPr>
      <w:rFonts w:eastAsiaTheme="minorEastAsia"/>
      <w:sz w:val="24"/>
      <w:szCs w:val="24"/>
    </w:rPr>
  </w:style>
  <w:style w:type="character" w:customStyle="1" w:styleId="ldschurch-logotypetext">
    <w:name w:val="ldschurch-logotype__text"/>
    <w:basedOn w:val="DefaultParagraphFont"/>
    <w:rsid w:val="002D42F0"/>
  </w:style>
  <w:style w:type="character" w:customStyle="1" w:styleId="small-caps">
    <w:name w:val="small-caps"/>
    <w:basedOn w:val="DefaultParagraphFont"/>
    <w:rsid w:val="00655B0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46E9A"/>
    <w:pPr>
      <w:pBdr>
        <w:bottom w:val="single" w:sz="6" w:space="1" w:color="auto"/>
      </w:pBdr>
      <w:jc w:val="center"/>
    </w:pPr>
    <w:rPr>
      <w:rFonts w:ascii="Arial" w:eastAsiaTheme="minorHAnsi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46E9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46E9A"/>
    <w:pPr>
      <w:pBdr>
        <w:top w:val="single" w:sz="6" w:space="1" w:color="auto"/>
      </w:pBdr>
      <w:jc w:val="center"/>
    </w:pPr>
    <w:rPr>
      <w:rFonts w:ascii="Arial" w:eastAsiaTheme="minorHAnsi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46E9A"/>
    <w:rPr>
      <w:rFonts w:ascii="Arial" w:hAnsi="Arial" w:cs="Arial"/>
      <w:vanish/>
      <w:sz w:val="16"/>
      <w:szCs w:val="16"/>
    </w:rPr>
  </w:style>
  <w:style w:type="table" w:styleId="TableGrid">
    <w:name w:val="Table Grid"/>
    <w:basedOn w:val="TableNormal"/>
    <w:uiPriority w:val="59"/>
    <w:rsid w:val="008B6C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dnoteReference">
    <w:name w:val="endnote reference"/>
    <w:basedOn w:val="DefaultParagraphFont"/>
    <w:uiPriority w:val="99"/>
    <w:unhideWhenUsed/>
    <w:rsid w:val="00A65AB0"/>
    <w:rPr>
      <w:vertAlign w:val="superscript"/>
    </w:rPr>
  </w:style>
  <w:style w:type="character" w:customStyle="1" w:styleId="reference-text">
    <w:name w:val="reference-text"/>
    <w:basedOn w:val="DefaultParagraphFont"/>
    <w:rsid w:val="00A65AB0"/>
  </w:style>
  <w:style w:type="character" w:styleId="Strong">
    <w:name w:val="Strong"/>
    <w:basedOn w:val="DefaultParagraphFont"/>
    <w:uiPriority w:val="22"/>
    <w:qFormat/>
    <w:rsid w:val="00F04B70"/>
    <w:rPr>
      <w:b/>
      <w:bCs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eastAsiaTheme="minorEastAsia"/>
      <w:sz w:val="24"/>
      <w:szCs w:val="24"/>
    </w:rPr>
  </w:style>
  <w:style w:type="paragraph" w:styleId="Revision">
    <w:name w:val="Revision"/>
    <w:hidden/>
    <w:uiPriority w:val="99"/>
    <w:semiHidden/>
    <w:rsid w:val="00564743"/>
    <w:pPr>
      <w:spacing w:after="0" w:line="240" w:lineRule="auto"/>
    </w:pPr>
    <w:rPr>
      <w:rFonts w:eastAsiaTheme="minorEastAsia"/>
      <w:sz w:val="32"/>
      <w:szCs w:val="24"/>
    </w:rPr>
  </w:style>
  <w:style w:type="character" w:customStyle="1" w:styleId="tool-arrow">
    <w:name w:val="tool-arrow"/>
    <w:basedOn w:val="DefaultParagraphFont"/>
    <w:rsid w:val="00280FC8"/>
  </w:style>
  <w:style w:type="paragraph" w:customStyle="1" w:styleId="CalistoBullets">
    <w:name w:val="Calisto Bullets"/>
    <w:rsid w:val="00252A51"/>
    <w:pPr>
      <w:numPr>
        <w:numId w:val="1"/>
      </w:numPr>
      <w:suppressAutoHyphens/>
      <w:spacing w:after="0" w:line="240" w:lineRule="auto"/>
    </w:pPr>
    <w:rPr>
      <w:rFonts w:ascii="Calisto MT" w:eastAsia="Times New Roman" w:hAnsi="Calisto MT" w:cs="Times New Roman"/>
      <w:noProof/>
      <w:sz w:val="24"/>
      <w:szCs w:val="20"/>
    </w:rPr>
  </w:style>
  <w:style w:type="paragraph" w:styleId="ListParagraph">
    <w:name w:val="List Paragraph"/>
    <w:basedOn w:val="Normal"/>
    <w:uiPriority w:val="34"/>
    <w:rsid w:val="0005100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A6C90"/>
    <w:rPr>
      <w:i/>
      <w:iCs/>
    </w:rPr>
  </w:style>
  <w:style w:type="character" w:styleId="BookTitle">
    <w:name w:val="Book Title"/>
    <w:basedOn w:val="DefaultParagraphFont"/>
    <w:uiPriority w:val="33"/>
    <w:rsid w:val="007800BE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rsid w:val="007800B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800BE"/>
    <w:rPr>
      <w:rFonts w:eastAsiaTheme="minorEastAsia"/>
      <w:i/>
      <w:iCs/>
      <w:color w:val="000000" w:themeColor="text1"/>
      <w:sz w:val="32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B3522"/>
    <w:rPr>
      <w:color w:val="808080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327274"/>
  </w:style>
  <w:style w:type="character" w:customStyle="1" w:styleId="script-hebrew">
    <w:name w:val="script-hebrew"/>
    <w:basedOn w:val="DefaultParagraphFont"/>
    <w:rsid w:val="00332128"/>
  </w:style>
  <w:style w:type="paragraph" w:customStyle="1" w:styleId="ColistoSubHead">
    <w:name w:val="Colisto Sub Head"/>
    <w:basedOn w:val="Normal"/>
    <w:qFormat/>
    <w:rsid w:val="00E82C20"/>
    <w:rPr>
      <w:rFonts w:ascii="Calisto MT" w:eastAsia="Calibri" w:hAnsi="Calisto MT" w:cs="Times New Roman"/>
      <w:b/>
      <w:i/>
      <w:szCs w:val="28"/>
    </w:rPr>
  </w:style>
  <w:style w:type="character" w:customStyle="1" w:styleId="match">
    <w:name w:val="match"/>
    <w:basedOn w:val="DefaultParagraphFont"/>
    <w:rsid w:val="007D16C2"/>
  </w:style>
  <w:style w:type="character" w:customStyle="1" w:styleId="verse-number">
    <w:name w:val="verse-number"/>
    <w:basedOn w:val="DefaultParagraphFont"/>
    <w:rsid w:val="001D3346"/>
  </w:style>
  <w:style w:type="paragraph" w:customStyle="1" w:styleId="verse">
    <w:name w:val="verse"/>
    <w:basedOn w:val="Normal"/>
    <w:rsid w:val="009A66EE"/>
    <w:pPr>
      <w:spacing w:before="100" w:beforeAutospacing="1" w:after="100" w:afterAutospacing="1"/>
    </w:pPr>
    <w:rPr>
      <w:rFonts w:ascii="Times New Roman" w:eastAsiaTheme="minorHAnsi" w:hAnsi="Times New Roman" w:cs="Times New Roman"/>
      <w:sz w:val="20"/>
      <w:szCs w:val="20"/>
    </w:rPr>
  </w:style>
  <w:style w:type="character" w:customStyle="1" w:styleId="clarity-word">
    <w:name w:val="clarity-word"/>
    <w:basedOn w:val="DefaultParagraphFont"/>
    <w:rsid w:val="009A66EE"/>
  </w:style>
  <w:style w:type="paragraph" w:customStyle="1" w:styleId="entry">
    <w:name w:val="entry"/>
    <w:basedOn w:val="Normal"/>
    <w:rsid w:val="009A66EE"/>
    <w:pPr>
      <w:spacing w:before="100" w:beforeAutospacing="1" w:after="100" w:afterAutospacing="1"/>
    </w:pPr>
    <w:rPr>
      <w:rFonts w:ascii="Times New Roman" w:eastAsiaTheme="minorHAnsi" w:hAnsi="Times New Roman" w:cs="Times New Roman"/>
      <w:sz w:val="20"/>
      <w:szCs w:val="20"/>
    </w:rPr>
  </w:style>
  <w:style w:type="character" w:customStyle="1" w:styleId="key-word">
    <w:name w:val="key-word"/>
    <w:basedOn w:val="DefaultParagraphFont"/>
    <w:rsid w:val="009A66E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274"/>
    <w:pPr>
      <w:spacing w:after="0" w:line="240" w:lineRule="auto"/>
    </w:pPr>
    <w:rPr>
      <w:rFonts w:eastAsiaTheme="minorEastAsia"/>
      <w:sz w:val="3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23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19423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23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32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2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232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CalistoHeading">
    <w:name w:val="Calisto Heading"/>
    <w:basedOn w:val="Normal"/>
    <w:autoRedefine/>
    <w:qFormat/>
    <w:rsid w:val="0087342C"/>
    <w:pPr>
      <w:spacing w:after="120"/>
    </w:pPr>
    <w:rPr>
      <w:rFonts w:ascii="Calisto MT" w:eastAsia="Calibri" w:hAnsi="Calisto MT" w:cs="Times New Roman"/>
      <w:b/>
      <w:noProof/>
      <w:sz w:val="40"/>
      <w:szCs w:val="20"/>
    </w:rPr>
  </w:style>
  <w:style w:type="paragraph" w:customStyle="1" w:styleId="CalistoParagraph">
    <w:name w:val="Calisto Paragraph"/>
    <w:link w:val="CalistoParagraphChar"/>
    <w:autoRedefine/>
    <w:qFormat/>
    <w:rsid w:val="00125B88"/>
    <w:pPr>
      <w:tabs>
        <w:tab w:val="left" w:pos="270"/>
      </w:tabs>
      <w:spacing w:before="120" w:after="120" w:line="240" w:lineRule="auto"/>
      <w:ind w:firstLine="720"/>
    </w:pPr>
    <w:rPr>
      <w:rFonts w:ascii="Calisto MT" w:eastAsiaTheme="majorEastAsia" w:hAnsi="Calisto MT" w:cstheme="majorBidi"/>
      <w:iCs/>
      <w:w w:val="97"/>
      <w:sz w:val="32"/>
      <w:szCs w:val="24"/>
    </w:rPr>
  </w:style>
  <w:style w:type="character" w:customStyle="1" w:styleId="CalistoParagraphChar">
    <w:name w:val="Calisto Paragraph Char"/>
    <w:link w:val="CalistoParagraph"/>
    <w:rsid w:val="00125B88"/>
    <w:rPr>
      <w:rFonts w:ascii="Calisto MT" w:eastAsiaTheme="majorEastAsia" w:hAnsi="Calisto MT" w:cstheme="majorBidi"/>
      <w:iCs/>
      <w:w w:val="97"/>
      <w:sz w:val="32"/>
      <w:szCs w:val="24"/>
    </w:rPr>
  </w:style>
  <w:style w:type="character" w:styleId="Hyperlink">
    <w:name w:val="Hyperlink"/>
    <w:basedOn w:val="DefaultParagraphFont"/>
    <w:uiPriority w:val="99"/>
    <w:unhideWhenUsed/>
    <w:rsid w:val="00C62328"/>
    <w:rPr>
      <w:color w:val="0000FF" w:themeColor="hyperlink"/>
      <w:u w:val="single"/>
    </w:rPr>
  </w:style>
  <w:style w:type="paragraph" w:customStyle="1" w:styleId="CalistoReference">
    <w:name w:val="Calisto Reference"/>
    <w:basedOn w:val="CalistoQote"/>
    <w:autoRedefine/>
    <w:qFormat/>
    <w:rsid w:val="00C05B7E"/>
    <w:pPr>
      <w:ind w:left="720"/>
    </w:pPr>
    <w:rPr>
      <w:rFonts w:eastAsiaTheme="minorHAnsi" w:cs="Times New Roman"/>
      <w:bCs/>
      <w:color w:val="000000"/>
      <w:w w:val="97"/>
    </w:rPr>
  </w:style>
  <w:style w:type="paragraph" w:customStyle="1" w:styleId="CalistoQote">
    <w:name w:val="Calisto Qote"/>
    <w:basedOn w:val="Normal"/>
    <w:autoRedefine/>
    <w:qFormat/>
    <w:rsid w:val="0044444C"/>
    <w:pPr>
      <w:spacing w:before="120" w:after="120"/>
    </w:pPr>
    <w:rPr>
      <w:rFonts w:ascii="Calisto MT" w:eastAsiaTheme="majorEastAsia" w:hAnsi="Calisto MT" w:cstheme="majorBidi"/>
      <w:b/>
      <w:i/>
      <w:sz w:val="24"/>
    </w:rPr>
  </w:style>
  <w:style w:type="paragraph" w:customStyle="1" w:styleId="CalistoSubHeading">
    <w:name w:val="Calisto Sub Heading"/>
    <w:basedOn w:val="CalistoHeading"/>
    <w:next w:val="CalistoHeading"/>
    <w:qFormat/>
    <w:rsid w:val="00D66F59"/>
    <w:pPr>
      <w:spacing w:before="240" w:after="20"/>
    </w:pPr>
    <w:rPr>
      <w:sz w:val="32"/>
    </w:rPr>
  </w:style>
  <w:style w:type="paragraph" w:styleId="NormalWeb">
    <w:name w:val="Normal (Web)"/>
    <w:basedOn w:val="Normal"/>
    <w:uiPriority w:val="99"/>
    <w:semiHidden/>
    <w:unhideWhenUsed/>
    <w:rsid w:val="00CC04FF"/>
    <w:pPr>
      <w:spacing w:before="100" w:beforeAutospacing="1" w:after="100" w:afterAutospacing="1"/>
    </w:pPr>
    <w:rPr>
      <w:rFonts w:ascii="Times" w:eastAsiaTheme="minorHAnsi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C462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F2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F27"/>
    <w:rPr>
      <w:rFonts w:ascii="Lucida Grande" w:eastAsiaTheme="minorEastAsia" w:hAnsi="Lucida Grande" w:cs="Lucida Grande"/>
      <w:sz w:val="18"/>
      <w:szCs w:val="18"/>
    </w:rPr>
  </w:style>
  <w:style w:type="character" w:customStyle="1" w:styleId="smallcaps">
    <w:name w:val="smallcaps"/>
    <w:basedOn w:val="DefaultParagraphFont"/>
    <w:rsid w:val="00525ECB"/>
  </w:style>
  <w:style w:type="paragraph" w:styleId="EndnoteText">
    <w:name w:val="endnote text"/>
    <w:basedOn w:val="Normal"/>
    <w:link w:val="EndnoteTextChar"/>
    <w:uiPriority w:val="99"/>
    <w:unhideWhenUsed/>
    <w:rsid w:val="00C25217"/>
    <w:rPr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C25217"/>
    <w:rPr>
      <w:rFonts w:eastAsiaTheme="minorEastAsia"/>
      <w:sz w:val="24"/>
      <w:szCs w:val="24"/>
    </w:rPr>
  </w:style>
  <w:style w:type="character" w:customStyle="1" w:styleId="ldschurch-logotypetext">
    <w:name w:val="ldschurch-logotype__text"/>
    <w:basedOn w:val="DefaultParagraphFont"/>
    <w:rsid w:val="002D42F0"/>
  </w:style>
  <w:style w:type="character" w:customStyle="1" w:styleId="small-caps">
    <w:name w:val="small-caps"/>
    <w:basedOn w:val="DefaultParagraphFont"/>
    <w:rsid w:val="00655B0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46E9A"/>
    <w:pPr>
      <w:pBdr>
        <w:bottom w:val="single" w:sz="6" w:space="1" w:color="auto"/>
      </w:pBdr>
      <w:jc w:val="center"/>
    </w:pPr>
    <w:rPr>
      <w:rFonts w:ascii="Arial" w:eastAsiaTheme="minorHAnsi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46E9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46E9A"/>
    <w:pPr>
      <w:pBdr>
        <w:top w:val="single" w:sz="6" w:space="1" w:color="auto"/>
      </w:pBdr>
      <w:jc w:val="center"/>
    </w:pPr>
    <w:rPr>
      <w:rFonts w:ascii="Arial" w:eastAsiaTheme="minorHAnsi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46E9A"/>
    <w:rPr>
      <w:rFonts w:ascii="Arial" w:hAnsi="Arial" w:cs="Arial"/>
      <w:vanish/>
      <w:sz w:val="16"/>
      <w:szCs w:val="16"/>
    </w:rPr>
  </w:style>
  <w:style w:type="table" w:styleId="TableGrid">
    <w:name w:val="Table Grid"/>
    <w:basedOn w:val="TableNormal"/>
    <w:uiPriority w:val="59"/>
    <w:rsid w:val="008B6C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dnoteReference">
    <w:name w:val="endnote reference"/>
    <w:basedOn w:val="DefaultParagraphFont"/>
    <w:uiPriority w:val="99"/>
    <w:unhideWhenUsed/>
    <w:rsid w:val="00A65AB0"/>
    <w:rPr>
      <w:vertAlign w:val="superscript"/>
    </w:rPr>
  </w:style>
  <w:style w:type="character" w:customStyle="1" w:styleId="reference-text">
    <w:name w:val="reference-text"/>
    <w:basedOn w:val="DefaultParagraphFont"/>
    <w:rsid w:val="00A65AB0"/>
  </w:style>
  <w:style w:type="character" w:styleId="Strong">
    <w:name w:val="Strong"/>
    <w:basedOn w:val="DefaultParagraphFont"/>
    <w:uiPriority w:val="22"/>
    <w:qFormat/>
    <w:rsid w:val="00F04B70"/>
    <w:rPr>
      <w:b/>
      <w:bCs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eastAsiaTheme="minorEastAsia"/>
      <w:sz w:val="24"/>
      <w:szCs w:val="24"/>
    </w:rPr>
  </w:style>
  <w:style w:type="paragraph" w:styleId="Revision">
    <w:name w:val="Revision"/>
    <w:hidden/>
    <w:uiPriority w:val="99"/>
    <w:semiHidden/>
    <w:rsid w:val="00564743"/>
    <w:pPr>
      <w:spacing w:after="0" w:line="240" w:lineRule="auto"/>
    </w:pPr>
    <w:rPr>
      <w:rFonts w:eastAsiaTheme="minorEastAsia"/>
      <w:sz w:val="32"/>
      <w:szCs w:val="24"/>
    </w:rPr>
  </w:style>
  <w:style w:type="character" w:customStyle="1" w:styleId="tool-arrow">
    <w:name w:val="tool-arrow"/>
    <w:basedOn w:val="DefaultParagraphFont"/>
    <w:rsid w:val="00280FC8"/>
  </w:style>
  <w:style w:type="paragraph" w:customStyle="1" w:styleId="CalistoBullets">
    <w:name w:val="Calisto Bullets"/>
    <w:rsid w:val="00252A51"/>
    <w:pPr>
      <w:numPr>
        <w:numId w:val="1"/>
      </w:numPr>
      <w:suppressAutoHyphens/>
      <w:spacing w:after="0" w:line="240" w:lineRule="auto"/>
    </w:pPr>
    <w:rPr>
      <w:rFonts w:ascii="Calisto MT" w:eastAsia="Times New Roman" w:hAnsi="Calisto MT" w:cs="Times New Roman"/>
      <w:noProof/>
      <w:sz w:val="24"/>
      <w:szCs w:val="20"/>
    </w:rPr>
  </w:style>
  <w:style w:type="paragraph" w:styleId="ListParagraph">
    <w:name w:val="List Paragraph"/>
    <w:basedOn w:val="Normal"/>
    <w:uiPriority w:val="34"/>
    <w:rsid w:val="0005100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A6C90"/>
    <w:rPr>
      <w:i/>
      <w:iCs/>
    </w:rPr>
  </w:style>
  <w:style w:type="character" w:styleId="BookTitle">
    <w:name w:val="Book Title"/>
    <w:basedOn w:val="DefaultParagraphFont"/>
    <w:uiPriority w:val="33"/>
    <w:rsid w:val="007800BE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rsid w:val="007800B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800BE"/>
    <w:rPr>
      <w:rFonts w:eastAsiaTheme="minorEastAsia"/>
      <w:i/>
      <w:iCs/>
      <w:color w:val="000000" w:themeColor="text1"/>
      <w:sz w:val="32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B3522"/>
    <w:rPr>
      <w:color w:val="808080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327274"/>
  </w:style>
  <w:style w:type="character" w:customStyle="1" w:styleId="script-hebrew">
    <w:name w:val="script-hebrew"/>
    <w:basedOn w:val="DefaultParagraphFont"/>
    <w:rsid w:val="00332128"/>
  </w:style>
  <w:style w:type="paragraph" w:customStyle="1" w:styleId="ColistoSubHead">
    <w:name w:val="Colisto Sub Head"/>
    <w:basedOn w:val="Normal"/>
    <w:qFormat/>
    <w:rsid w:val="00E82C20"/>
    <w:rPr>
      <w:rFonts w:ascii="Calisto MT" w:eastAsia="Calibri" w:hAnsi="Calisto MT" w:cs="Times New Roman"/>
      <w:b/>
      <w:i/>
      <w:szCs w:val="28"/>
    </w:rPr>
  </w:style>
  <w:style w:type="character" w:customStyle="1" w:styleId="match">
    <w:name w:val="match"/>
    <w:basedOn w:val="DefaultParagraphFont"/>
    <w:rsid w:val="007D16C2"/>
  </w:style>
  <w:style w:type="character" w:customStyle="1" w:styleId="verse-number">
    <w:name w:val="verse-number"/>
    <w:basedOn w:val="DefaultParagraphFont"/>
    <w:rsid w:val="001D3346"/>
  </w:style>
  <w:style w:type="paragraph" w:customStyle="1" w:styleId="verse">
    <w:name w:val="verse"/>
    <w:basedOn w:val="Normal"/>
    <w:rsid w:val="009A66EE"/>
    <w:pPr>
      <w:spacing w:before="100" w:beforeAutospacing="1" w:after="100" w:afterAutospacing="1"/>
    </w:pPr>
    <w:rPr>
      <w:rFonts w:ascii="Times New Roman" w:eastAsiaTheme="minorHAnsi" w:hAnsi="Times New Roman" w:cs="Times New Roman"/>
      <w:sz w:val="20"/>
      <w:szCs w:val="20"/>
    </w:rPr>
  </w:style>
  <w:style w:type="character" w:customStyle="1" w:styleId="clarity-word">
    <w:name w:val="clarity-word"/>
    <w:basedOn w:val="DefaultParagraphFont"/>
    <w:rsid w:val="009A66EE"/>
  </w:style>
  <w:style w:type="paragraph" w:customStyle="1" w:styleId="entry">
    <w:name w:val="entry"/>
    <w:basedOn w:val="Normal"/>
    <w:rsid w:val="009A66EE"/>
    <w:pPr>
      <w:spacing w:before="100" w:beforeAutospacing="1" w:after="100" w:afterAutospacing="1"/>
    </w:pPr>
    <w:rPr>
      <w:rFonts w:ascii="Times New Roman" w:eastAsiaTheme="minorHAnsi" w:hAnsi="Times New Roman" w:cs="Times New Roman"/>
      <w:sz w:val="20"/>
      <w:szCs w:val="20"/>
    </w:rPr>
  </w:style>
  <w:style w:type="character" w:customStyle="1" w:styleId="key-word">
    <w:name w:val="key-word"/>
    <w:basedOn w:val="DefaultParagraphFont"/>
    <w:rsid w:val="009A6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6F08A28-0998-9048-BC0D-487ADC395B3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C63E8C-8B87-C842-B425-FFF05F9C4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 Kelsch</dc:creator>
  <cp:lastModifiedBy>Ronald Kelsch</cp:lastModifiedBy>
  <cp:revision>3</cp:revision>
  <cp:lastPrinted>2017-08-13T04:22:00Z</cp:lastPrinted>
  <dcterms:created xsi:type="dcterms:W3CDTF">2018-08-07T03:50:00Z</dcterms:created>
  <dcterms:modified xsi:type="dcterms:W3CDTF">2018-08-07T03:52:00Z</dcterms:modified>
</cp:coreProperties>
</file>